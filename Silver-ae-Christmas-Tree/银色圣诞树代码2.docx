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938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&lt;!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DOCTYPE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html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48E8E517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html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lang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"en"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9A984FD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head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75FAB62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meta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charset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"UTF-8"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C3EC7C2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title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AE-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圣诞树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title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F8252A9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style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5AA20E4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D7BA7D"/>
          <w:kern w:val="0"/>
          <w:sz w:val="18"/>
          <w:szCs w:val="18"/>
        </w:rPr>
        <w:t>html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E256A7">
        <w:rPr>
          <w:rFonts w:ascii="Menlo" w:eastAsia="宋体" w:hAnsi="Menlo" w:cs="Menlo"/>
          <w:color w:val="D7BA7D"/>
          <w:kern w:val="0"/>
          <w:sz w:val="18"/>
          <w:szCs w:val="18"/>
        </w:rPr>
        <w:t>body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1ABCC2A4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margin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683D223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width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100%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A216A46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height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100%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EF6C5F1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2C145F1B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D7BA7D"/>
          <w:kern w:val="0"/>
          <w:sz w:val="18"/>
          <w:szCs w:val="18"/>
        </w:rPr>
        <w:t>#main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24915D43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position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absolute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77B38DA2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3E4D65D4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left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3A485819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4688802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D7BA7D"/>
          <w:kern w:val="0"/>
          <w:sz w:val="18"/>
          <w:szCs w:val="18"/>
        </w:rPr>
        <w:t>#video1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39366ECC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width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100%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845592E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height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E256A7">
        <w:rPr>
          <w:rFonts w:ascii="Menlo" w:eastAsia="宋体" w:hAnsi="Menlo" w:cs="Menlo"/>
          <w:color w:val="B5CEA8"/>
          <w:kern w:val="0"/>
          <w:sz w:val="18"/>
          <w:szCs w:val="18"/>
        </w:rPr>
        <w:t>100%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177B2815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6ABD7688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D7BA7D"/>
          <w:kern w:val="0"/>
          <w:sz w:val="18"/>
          <w:szCs w:val="18"/>
        </w:rPr>
        <w:t>.hidden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179357F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display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none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20606CE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5C3FD31E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style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79319C7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</w:p>
    <w:p w14:paraId="0150AA6F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head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EA70E36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body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9D8F5B3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"main"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356AF54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video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"video1"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muted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"muted"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autoplay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"autoplay"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loop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"loop"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"https://tianfeng.space/wp-content/uploads/2022/12/1.mp4"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F90FCD6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video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84076FC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C2161D6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body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47B322BD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type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"text/javascript"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E4877E3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E256A7">
        <w:rPr>
          <w:rFonts w:ascii="Menlo" w:eastAsia="宋体" w:hAnsi="Menlo" w:cs="Menlo"/>
          <w:color w:val="DCDCAA"/>
          <w:kern w:val="0"/>
          <w:sz w:val="18"/>
          <w:szCs w:val="18"/>
        </w:rPr>
        <w:t>$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(){</w:t>
      </w:r>
    </w:p>
    <w:p w14:paraId="7D2C2763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video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document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E256A7">
        <w:rPr>
          <w:rFonts w:ascii="Menlo" w:eastAsia="宋体" w:hAnsi="Menlo" w:cs="Menlo"/>
          <w:color w:val="DCDCAA"/>
          <w:kern w:val="0"/>
          <w:sz w:val="18"/>
          <w:szCs w:val="18"/>
        </w:rPr>
        <w:t>getElementById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"video1"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1EFFEB2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video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E256A7">
        <w:rPr>
          <w:rFonts w:ascii="Menlo" w:eastAsia="宋体" w:hAnsi="Menlo" w:cs="Menlo"/>
          <w:color w:val="CE9178"/>
          <w:kern w:val="0"/>
          <w:sz w:val="18"/>
          <w:szCs w:val="18"/>
        </w:rPr>
        <w:t>""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F0AC4B7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E256A7">
        <w:rPr>
          <w:rFonts w:ascii="Menlo" w:eastAsia="宋体" w:hAnsi="Menlo" w:cs="Menlo"/>
          <w:color w:val="9CDCFE"/>
          <w:kern w:val="0"/>
          <w:sz w:val="18"/>
          <w:szCs w:val="18"/>
        </w:rPr>
        <w:t>video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E256A7">
        <w:rPr>
          <w:rFonts w:ascii="Menlo" w:eastAsia="宋体" w:hAnsi="Menlo" w:cs="Menlo"/>
          <w:color w:val="DCDCAA"/>
          <w:kern w:val="0"/>
          <w:sz w:val="18"/>
          <w:szCs w:val="18"/>
        </w:rPr>
        <w:t>play</w:t>
      </w: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2B294FFD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});</w:t>
      </w:r>
    </w:p>
    <w:p w14:paraId="6AEE5687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47A6D08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E256A7">
        <w:rPr>
          <w:rFonts w:ascii="Menlo" w:eastAsia="宋体" w:hAnsi="Menlo" w:cs="Menlo"/>
          <w:color w:val="569CD6"/>
          <w:kern w:val="0"/>
          <w:sz w:val="18"/>
          <w:szCs w:val="18"/>
        </w:rPr>
        <w:t>html</w:t>
      </w:r>
      <w:r w:rsidRPr="00E256A7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7B5ACA3" w14:textId="77777777" w:rsidR="00E256A7" w:rsidRPr="00E256A7" w:rsidRDefault="00E256A7" w:rsidP="00E256A7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4D5379E4" w14:textId="35966DAB" w:rsidR="008854B3" w:rsidRDefault="008854B3" w:rsidP="008854B3">
      <w:pPr>
        <w:jc w:val="left"/>
      </w:pPr>
    </w:p>
    <w:sectPr w:rsidR="0088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39182466">
    <w:abstractNumId w:val="0"/>
  </w:num>
  <w:num w:numId="2" w16cid:durableId="332952663">
    <w:abstractNumId w:val="1"/>
  </w:num>
  <w:num w:numId="3" w16cid:durableId="20344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B3"/>
    <w:rsid w:val="00480F30"/>
    <w:rsid w:val="008854B3"/>
    <w:rsid w:val="009C1C33"/>
    <w:rsid w:val="00E256A7"/>
    <w:rsid w:val="00E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6017E"/>
  <w15:chartTrackingRefBased/>
  <w15:docId w15:val="{98CF6FA4-1A80-5343-88E7-2F37D4D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2021-12-03T06:06:00Z</dcterms:created>
  <dcterms:modified xsi:type="dcterms:W3CDTF">2023-12-07T06:40:00Z</dcterms:modified>
</cp:coreProperties>
</file>