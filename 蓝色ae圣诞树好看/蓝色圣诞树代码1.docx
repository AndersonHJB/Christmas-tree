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51860" w14:textId="77777777" w:rsidR="00075314" w:rsidRPr="00075314" w:rsidRDefault="00075314" w:rsidP="00075314">
      <w:pPr>
        <w:widowControl/>
        <w:shd w:val="clear" w:color="auto" w:fill="1F1F1F"/>
        <w:spacing w:line="270" w:lineRule="atLeast"/>
        <w:jc w:val="left"/>
        <w:rPr>
          <w:rFonts w:ascii="Menlo" w:eastAsia="宋体" w:hAnsi="Menlo" w:cs="Menlo"/>
          <w:color w:val="CCCCCC"/>
          <w:kern w:val="0"/>
          <w:sz w:val="18"/>
          <w:szCs w:val="18"/>
        </w:rPr>
      </w:pPr>
      <w:r w:rsidRPr="00075314">
        <w:rPr>
          <w:rFonts w:ascii="Menlo" w:eastAsia="宋体" w:hAnsi="Menlo" w:cs="Menlo"/>
          <w:color w:val="808080"/>
          <w:kern w:val="0"/>
          <w:sz w:val="18"/>
          <w:szCs w:val="18"/>
        </w:rPr>
        <w:t>&lt;!</w:t>
      </w:r>
      <w:r w:rsidRPr="00075314">
        <w:rPr>
          <w:rFonts w:ascii="Menlo" w:eastAsia="宋体" w:hAnsi="Menlo" w:cs="Menlo"/>
          <w:color w:val="569CD6"/>
          <w:kern w:val="0"/>
          <w:sz w:val="18"/>
          <w:szCs w:val="18"/>
        </w:rPr>
        <w:t>DOCTYPE</w:t>
      </w:r>
      <w:r w:rsidRPr="00075314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 </w:t>
      </w:r>
      <w:r w:rsidRPr="00075314">
        <w:rPr>
          <w:rFonts w:ascii="Menlo" w:eastAsia="宋体" w:hAnsi="Menlo" w:cs="Menlo"/>
          <w:color w:val="9CDCFE"/>
          <w:kern w:val="0"/>
          <w:sz w:val="18"/>
          <w:szCs w:val="18"/>
        </w:rPr>
        <w:t>html</w:t>
      </w:r>
      <w:r w:rsidRPr="00075314">
        <w:rPr>
          <w:rFonts w:ascii="Menlo" w:eastAsia="宋体" w:hAnsi="Menlo" w:cs="Menlo"/>
          <w:color w:val="808080"/>
          <w:kern w:val="0"/>
          <w:sz w:val="18"/>
          <w:szCs w:val="18"/>
        </w:rPr>
        <w:t>&gt;</w:t>
      </w:r>
    </w:p>
    <w:p w14:paraId="0BA4EDAD" w14:textId="77777777" w:rsidR="00075314" w:rsidRPr="00075314" w:rsidRDefault="00075314" w:rsidP="00075314">
      <w:pPr>
        <w:widowControl/>
        <w:shd w:val="clear" w:color="auto" w:fill="1F1F1F"/>
        <w:spacing w:line="270" w:lineRule="atLeast"/>
        <w:jc w:val="left"/>
        <w:rPr>
          <w:rFonts w:ascii="Menlo" w:eastAsia="宋体" w:hAnsi="Menlo" w:cs="Menlo"/>
          <w:color w:val="CCCCCC"/>
          <w:kern w:val="0"/>
          <w:sz w:val="18"/>
          <w:szCs w:val="18"/>
        </w:rPr>
      </w:pPr>
      <w:r w:rsidRPr="00075314">
        <w:rPr>
          <w:rFonts w:ascii="Menlo" w:eastAsia="宋体" w:hAnsi="Menlo" w:cs="Menlo"/>
          <w:color w:val="808080"/>
          <w:kern w:val="0"/>
          <w:sz w:val="18"/>
          <w:szCs w:val="18"/>
        </w:rPr>
        <w:t>&lt;</w:t>
      </w:r>
      <w:r w:rsidRPr="00075314">
        <w:rPr>
          <w:rFonts w:ascii="Menlo" w:eastAsia="宋体" w:hAnsi="Menlo" w:cs="Menlo"/>
          <w:color w:val="569CD6"/>
          <w:kern w:val="0"/>
          <w:sz w:val="18"/>
          <w:szCs w:val="18"/>
        </w:rPr>
        <w:t>html</w:t>
      </w:r>
      <w:r w:rsidRPr="00075314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 </w:t>
      </w:r>
      <w:r w:rsidRPr="00075314">
        <w:rPr>
          <w:rFonts w:ascii="Menlo" w:eastAsia="宋体" w:hAnsi="Menlo" w:cs="Menlo"/>
          <w:color w:val="9CDCFE"/>
          <w:kern w:val="0"/>
          <w:sz w:val="18"/>
          <w:szCs w:val="18"/>
        </w:rPr>
        <w:t>lang</w:t>
      </w:r>
      <w:r w:rsidRPr="00075314">
        <w:rPr>
          <w:rFonts w:ascii="Menlo" w:eastAsia="宋体" w:hAnsi="Menlo" w:cs="Menlo"/>
          <w:color w:val="CCCCCC"/>
          <w:kern w:val="0"/>
          <w:sz w:val="18"/>
          <w:szCs w:val="18"/>
        </w:rPr>
        <w:t>=</w:t>
      </w:r>
      <w:r w:rsidRPr="00075314">
        <w:rPr>
          <w:rFonts w:ascii="Menlo" w:eastAsia="宋体" w:hAnsi="Menlo" w:cs="Menlo"/>
          <w:color w:val="CE9178"/>
          <w:kern w:val="0"/>
          <w:sz w:val="18"/>
          <w:szCs w:val="18"/>
        </w:rPr>
        <w:t>"en"</w:t>
      </w:r>
      <w:r w:rsidRPr="00075314">
        <w:rPr>
          <w:rFonts w:ascii="Menlo" w:eastAsia="宋体" w:hAnsi="Menlo" w:cs="Menlo"/>
          <w:color w:val="808080"/>
          <w:kern w:val="0"/>
          <w:sz w:val="18"/>
          <w:szCs w:val="18"/>
        </w:rPr>
        <w:t>&gt;</w:t>
      </w:r>
    </w:p>
    <w:p w14:paraId="513EAE4F" w14:textId="77777777" w:rsidR="00075314" w:rsidRPr="00075314" w:rsidRDefault="00075314" w:rsidP="00075314">
      <w:pPr>
        <w:widowControl/>
        <w:shd w:val="clear" w:color="auto" w:fill="1F1F1F"/>
        <w:spacing w:line="270" w:lineRule="atLeast"/>
        <w:jc w:val="left"/>
        <w:rPr>
          <w:rFonts w:ascii="Menlo" w:eastAsia="宋体" w:hAnsi="Menlo" w:cs="Menlo"/>
          <w:color w:val="CCCCCC"/>
          <w:kern w:val="0"/>
          <w:sz w:val="18"/>
          <w:szCs w:val="18"/>
        </w:rPr>
      </w:pPr>
      <w:r w:rsidRPr="00075314">
        <w:rPr>
          <w:rFonts w:ascii="Menlo" w:eastAsia="宋体" w:hAnsi="Menlo" w:cs="Menlo"/>
          <w:color w:val="808080"/>
          <w:kern w:val="0"/>
          <w:sz w:val="18"/>
          <w:szCs w:val="18"/>
        </w:rPr>
        <w:t>&lt;</w:t>
      </w:r>
      <w:r w:rsidRPr="00075314">
        <w:rPr>
          <w:rFonts w:ascii="Menlo" w:eastAsia="宋体" w:hAnsi="Menlo" w:cs="Menlo"/>
          <w:color w:val="569CD6"/>
          <w:kern w:val="0"/>
          <w:sz w:val="18"/>
          <w:szCs w:val="18"/>
        </w:rPr>
        <w:t>head</w:t>
      </w:r>
      <w:r w:rsidRPr="00075314">
        <w:rPr>
          <w:rFonts w:ascii="Menlo" w:eastAsia="宋体" w:hAnsi="Menlo" w:cs="Menlo"/>
          <w:color w:val="808080"/>
          <w:kern w:val="0"/>
          <w:sz w:val="18"/>
          <w:szCs w:val="18"/>
        </w:rPr>
        <w:t>&gt;</w:t>
      </w:r>
    </w:p>
    <w:p w14:paraId="6CB1E9D5" w14:textId="77777777" w:rsidR="00075314" w:rsidRPr="00075314" w:rsidRDefault="00075314" w:rsidP="00075314">
      <w:pPr>
        <w:widowControl/>
        <w:shd w:val="clear" w:color="auto" w:fill="1F1F1F"/>
        <w:spacing w:line="270" w:lineRule="atLeast"/>
        <w:jc w:val="left"/>
        <w:rPr>
          <w:rFonts w:ascii="Menlo" w:eastAsia="宋体" w:hAnsi="Menlo" w:cs="Menlo"/>
          <w:color w:val="CCCCCC"/>
          <w:kern w:val="0"/>
          <w:sz w:val="18"/>
          <w:szCs w:val="18"/>
        </w:rPr>
      </w:pPr>
      <w:r w:rsidRPr="00075314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    </w:t>
      </w:r>
      <w:r w:rsidRPr="00075314">
        <w:rPr>
          <w:rFonts w:ascii="Menlo" w:eastAsia="宋体" w:hAnsi="Menlo" w:cs="Menlo"/>
          <w:color w:val="808080"/>
          <w:kern w:val="0"/>
          <w:sz w:val="18"/>
          <w:szCs w:val="18"/>
        </w:rPr>
        <w:t>&lt;</w:t>
      </w:r>
      <w:r w:rsidRPr="00075314">
        <w:rPr>
          <w:rFonts w:ascii="Menlo" w:eastAsia="宋体" w:hAnsi="Menlo" w:cs="Menlo"/>
          <w:color w:val="569CD6"/>
          <w:kern w:val="0"/>
          <w:sz w:val="18"/>
          <w:szCs w:val="18"/>
        </w:rPr>
        <w:t>meta</w:t>
      </w:r>
      <w:r w:rsidRPr="00075314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 </w:t>
      </w:r>
      <w:r w:rsidRPr="00075314">
        <w:rPr>
          <w:rFonts w:ascii="Menlo" w:eastAsia="宋体" w:hAnsi="Menlo" w:cs="Menlo"/>
          <w:color w:val="9CDCFE"/>
          <w:kern w:val="0"/>
          <w:sz w:val="18"/>
          <w:szCs w:val="18"/>
        </w:rPr>
        <w:t>charset</w:t>
      </w:r>
      <w:r w:rsidRPr="00075314">
        <w:rPr>
          <w:rFonts w:ascii="Menlo" w:eastAsia="宋体" w:hAnsi="Menlo" w:cs="Menlo"/>
          <w:color w:val="CCCCCC"/>
          <w:kern w:val="0"/>
          <w:sz w:val="18"/>
          <w:szCs w:val="18"/>
        </w:rPr>
        <w:t>=</w:t>
      </w:r>
      <w:r w:rsidRPr="00075314">
        <w:rPr>
          <w:rFonts w:ascii="Menlo" w:eastAsia="宋体" w:hAnsi="Menlo" w:cs="Menlo"/>
          <w:color w:val="CE9178"/>
          <w:kern w:val="0"/>
          <w:sz w:val="18"/>
          <w:szCs w:val="18"/>
        </w:rPr>
        <w:t>"UTF-8"</w:t>
      </w:r>
      <w:r w:rsidRPr="00075314">
        <w:rPr>
          <w:rFonts w:ascii="Menlo" w:eastAsia="宋体" w:hAnsi="Menlo" w:cs="Menlo"/>
          <w:color w:val="808080"/>
          <w:kern w:val="0"/>
          <w:sz w:val="18"/>
          <w:szCs w:val="18"/>
        </w:rPr>
        <w:t>&gt;</w:t>
      </w:r>
    </w:p>
    <w:p w14:paraId="0064881E" w14:textId="77777777" w:rsidR="00075314" w:rsidRPr="00075314" w:rsidRDefault="00075314" w:rsidP="00075314">
      <w:pPr>
        <w:widowControl/>
        <w:shd w:val="clear" w:color="auto" w:fill="1F1F1F"/>
        <w:spacing w:line="270" w:lineRule="atLeast"/>
        <w:jc w:val="left"/>
        <w:rPr>
          <w:rFonts w:ascii="Menlo" w:eastAsia="宋体" w:hAnsi="Menlo" w:cs="Menlo"/>
          <w:color w:val="CCCCCC"/>
          <w:kern w:val="0"/>
          <w:sz w:val="18"/>
          <w:szCs w:val="18"/>
        </w:rPr>
      </w:pPr>
      <w:r w:rsidRPr="00075314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    </w:t>
      </w:r>
      <w:r w:rsidRPr="00075314">
        <w:rPr>
          <w:rFonts w:ascii="Menlo" w:eastAsia="宋体" w:hAnsi="Menlo" w:cs="Menlo"/>
          <w:color w:val="808080"/>
          <w:kern w:val="0"/>
          <w:sz w:val="18"/>
          <w:szCs w:val="18"/>
        </w:rPr>
        <w:t>&lt;</w:t>
      </w:r>
      <w:r w:rsidRPr="00075314">
        <w:rPr>
          <w:rFonts w:ascii="Menlo" w:eastAsia="宋体" w:hAnsi="Menlo" w:cs="Menlo"/>
          <w:color w:val="569CD6"/>
          <w:kern w:val="0"/>
          <w:sz w:val="18"/>
          <w:szCs w:val="18"/>
        </w:rPr>
        <w:t>title</w:t>
      </w:r>
      <w:r w:rsidRPr="00075314">
        <w:rPr>
          <w:rFonts w:ascii="Menlo" w:eastAsia="宋体" w:hAnsi="Menlo" w:cs="Menlo"/>
          <w:color w:val="808080"/>
          <w:kern w:val="0"/>
          <w:sz w:val="18"/>
          <w:szCs w:val="18"/>
        </w:rPr>
        <w:t>&gt;</w:t>
      </w:r>
      <w:r w:rsidRPr="00075314">
        <w:rPr>
          <w:rFonts w:ascii="Menlo" w:eastAsia="宋体" w:hAnsi="Menlo" w:cs="Menlo"/>
          <w:color w:val="CCCCCC"/>
          <w:kern w:val="0"/>
          <w:sz w:val="18"/>
          <w:szCs w:val="18"/>
        </w:rPr>
        <w:t>AE-</w:t>
      </w:r>
      <w:r w:rsidRPr="00075314">
        <w:rPr>
          <w:rFonts w:ascii="Menlo" w:eastAsia="宋体" w:hAnsi="Menlo" w:cs="Menlo"/>
          <w:color w:val="CCCCCC"/>
          <w:kern w:val="0"/>
          <w:sz w:val="18"/>
          <w:szCs w:val="18"/>
        </w:rPr>
        <w:t>圣诞树</w:t>
      </w:r>
      <w:r w:rsidRPr="00075314">
        <w:rPr>
          <w:rFonts w:ascii="Menlo" w:eastAsia="宋体" w:hAnsi="Menlo" w:cs="Menlo"/>
          <w:color w:val="808080"/>
          <w:kern w:val="0"/>
          <w:sz w:val="18"/>
          <w:szCs w:val="18"/>
        </w:rPr>
        <w:t>&lt;/</w:t>
      </w:r>
      <w:r w:rsidRPr="00075314">
        <w:rPr>
          <w:rFonts w:ascii="Menlo" w:eastAsia="宋体" w:hAnsi="Menlo" w:cs="Menlo"/>
          <w:color w:val="569CD6"/>
          <w:kern w:val="0"/>
          <w:sz w:val="18"/>
          <w:szCs w:val="18"/>
        </w:rPr>
        <w:t>title</w:t>
      </w:r>
      <w:r w:rsidRPr="00075314">
        <w:rPr>
          <w:rFonts w:ascii="Menlo" w:eastAsia="宋体" w:hAnsi="Menlo" w:cs="Menlo"/>
          <w:color w:val="808080"/>
          <w:kern w:val="0"/>
          <w:sz w:val="18"/>
          <w:szCs w:val="18"/>
        </w:rPr>
        <w:t>&gt;</w:t>
      </w:r>
    </w:p>
    <w:p w14:paraId="2BC6A491" w14:textId="77777777" w:rsidR="00075314" w:rsidRPr="00075314" w:rsidRDefault="00075314" w:rsidP="00075314">
      <w:pPr>
        <w:widowControl/>
        <w:shd w:val="clear" w:color="auto" w:fill="1F1F1F"/>
        <w:spacing w:line="270" w:lineRule="atLeast"/>
        <w:jc w:val="left"/>
        <w:rPr>
          <w:rFonts w:ascii="Menlo" w:eastAsia="宋体" w:hAnsi="Menlo" w:cs="Menlo"/>
          <w:color w:val="CCCCCC"/>
          <w:kern w:val="0"/>
          <w:sz w:val="18"/>
          <w:szCs w:val="18"/>
        </w:rPr>
      </w:pPr>
      <w:r w:rsidRPr="00075314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    </w:t>
      </w:r>
      <w:r w:rsidRPr="00075314">
        <w:rPr>
          <w:rFonts w:ascii="Menlo" w:eastAsia="宋体" w:hAnsi="Menlo" w:cs="Menlo"/>
          <w:color w:val="808080"/>
          <w:kern w:val="0"/>
          <w:sz w:val="18"/>
          <w:szCs w:val="18"/>
        </w:rPr>
        <w:t>&lt;</w:t>
      </w:r>
      <w:r w:rsidRPr="00075314">
        <w:rPr>
          <w:rFonts w:ascii="Menlo" w:eastAsia="宋体" w:hAnsi="Menlo" w:cs="Menlo"/>
          <w:color w:val="569CD6"/>
          <w:kern w:val="0"/>
          <w:sz w:val="18"/>
          <w:szCs w:val="18"/>
        </w:rPr>
        <w:t>style</w:t>
      </w:r>
      <w:r w:rsidRPr="00075314">
        <w:rPr>
          <w:rFonts w:ascii="Menlo" w:eastAsia="宋体" w:hAnsi="Menlo" w:cs="Menlo"/>
          <w:color w:val="808080"/>
          <w:kern w:val="0"/>
          <w:sz w:val="18"/>
          <w:szCs w:val="18"/>
        </w:rPr>
        <w:t>&gt;</w:t>
      </w:r>
    </w:p>
    <w:p w14:paraId="7EA414F5" w14:textId="77777777" w:rsidR="00075314" w:rsidRPr="00075314" w:rsidRDefault="00075314" w:rsidP="00075314">
      <w:pPr>
        <w:widowControl/>
        <w:shd w:val="clear" w:color="auto" w:fill="1F1F1F"/>
        <w:spacing w:line="270" w:lineRule="atLeast"/>
        <w:jc w:val="left"/>
        <w:rPr>
          <w:rFonts w:ascii="Menlo" w:eastAsia="宋体" w:hAnsi="Menlo" w:cs="Menlo"/>
          <w:color w:val="CCCCCC"/>
          <w:kern w:val="0"/>
          <w:sz w:val="18"/>
          <w:szCs w:val="18"/>
        </w:rPr>
      </w:pPr>
      <w:r w:rsidRPr="00075314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    </w:t>
      </w:r>
      <w:r w:rsidRPr="00075314">
        <w:rPr>
          <w:rFonts w:ascii="Menlo" w:eastAsia="宋体" w:hAnsi="Menlo" w:cs="Menlo"/>
          <w:color w:val="D7BA7D"/>
          <w:kern w:val="0"/>
          <w:sz w:val="18"/>
          <w:szCs w:val="18"/>
        </w:rPr>
        <w:t>html</w:t>
      </w:r>
      <w:r w:rsidRPr="00075314">
        <w:rPr>
          <w:rFonts w:ascii="Menlo" w:eastAsia="宋体" w:hAnsi="Menlo" w:cs="Menlo"/>
          <w:color w:val="D4D4D4"/>
          <w:kern w:val="0"/>
          <w:sz w:val="18"/>
          <w:szCs w:val="18"/>
        </w:rPr>
        <w:t>,</w:t>
      </w:r>
      <w:r w:rsidRPr="00075314">
        <w:rPr>
          <w:rFonts w:ascii="Menlo" w:eastAsia="宋体" w:hAnsi="Menlo" w:cs="Menlo"/>
          <w:color w:val="D7BA7D"/>
          <w:kern w:val="0"/>
          <w:sz w:val="18"/>
          <w:szCs w:val="18"/>
        </w:rPr>
        <w:t>body</w:t>
      </w:r>
      <w:r w:rsidRPr="00075314">
        <w:rPr>
          <w:rFonts w:ascii="Menlo" w:eastAsia="宋体" w:hAnsi="Menlo" w:cs="Menlo"/>
          <w:color w:val="D4D4D4"/>
          <w:kern w:val="0"/>
          <w:sz w:val="18"/>
          <w:szCs w:val="18"/>
        </w:rPr>
        <w:t>{</w:t>
      </w:r>
    </w:p>
    <w:p w14:paraId="77C4F1C3" w14:textId="77777777" w:rsidR="00075314" w:rsidRPr="00075314" w:rsidRDefault="00075314" w:rsidP="00075314">
      <w:pPr>
        <w:widowControl/>
        <w:shd w:val="clear" w:color="auto" w:fill="1F1F1F"/>
        <w:spacing w:line="270" w:lineRule="atLeast"/>
        <w:jc w:val="left"/>
        <w:rPr>
          <w:rFonts w:ascii="Menlo" w:eastAsia="宋体" w:hAnsi="Menlo" w:cs="Menlo"/>
          <w:color w:val="CCCCCC"/>
          <w:kern w:val="0"/>
          <w:sz w:val="18"/>
          <w:szCs w:val="18"/>
        </w:rPr>
      </w:pPr>
      <w:r w:rsidRPr="00075314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        </w:t>
      </w:r>
      <w:r w:rsidRPr="00075314">
        <w:rPr>
          <w:rFonts w:ascii="Menlo" w:eastAsia="宋体" w:hAnsi="Menlo" w:cs="Menlo"/>
          <w:color w:val="9CDCFE"/>
          <w:kern w:val="0"/>
          <w:sz w:val="18"/>
          <w:szCs w:val="18"/>
        </w:rPr>
        <w:t>margin</w:t>
      </w:r>
      <w:r w:rsidRPr="00075314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: </w:t>
      </w:r>
      <w:r w:rsidRPr="00075314">
        <w:rPr>
          <w:rFonts w:ascii="Menlo" w:eastAsia="宋体" w:hAnsi="Menlo" w:cs="Menlo"/>
          <w:color w:val="B5CEA8"/>
          <w:kern w:val="0"/>
          <w:sz w:val="18"/>
          <w:szCs w:val="18"/>
        </w:rPr>
        <w:t>0</w:t>
      </w:r>
      <w:r w:rsidRPr="00075314">
        <w:rPr>
          <w:rFonts w:ascii="Menlo" w:eastAsia="宋体" w:hAnsi="Menlo" w:cs="Menlo"/>
          <w:color w:val="D4D4D4"/>
          <w:kern w:val="0"/>
          <w:sz w:val="18"/>
          <w:szCs w:val="18"/>
        </w:rPr>
        <w:t>;</w:t>
      </w:r>
    </w:p>
    <w:p w14:paraId="597BC24B" w14:textId="77777777" w:rsidR="00075314" w:rsidRPr="00075314" w:rsidRDefault="00075314" w:rsidP="00075314">
      <w:pPr>
        <w:widowControl/>
        <w:shd w:val="clear" w:color="auto" w:fill="1F1F1F"/>
        <w:spacing w:line="270" w:lineRule="atLeast"/>
        <w:jc w:val="left"/>
        <w:rPr>
          <w:rFonts w:ascii="Menlo" w:eastAsia="宋体" w:hAnsi="Menlo" w:cs="Menlo"/>
          <w:color w:val="CCCCCC"/>
          <w:kern w:val="0"/>
          <w:sz w:val="18"/>
          <w:szCs w:val="18"/>
        </w:rPr>
      </w:pPr>
      <w:r w:rsidRPr="00075314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        </w:t>
      </w:r>
      <w:r w:rsidRPr="00075314">
        <w:rPr>
          <w:rFonts w:ascii="Menlo" w:eastAsia="宋体" w:hAnsi="Menlo" w:cs="Menlo"/>
          <w:color w:val="9CDCFE"/>
          <w:kern w:val="0"/>
          <w:sz w:val="18"/>
          <w:szCs w:val="18"/>
        </w:rPr>
        <w:t>width</w:t>
      </w:r>
      <w:r w:rsidRPr="00075314">
        <w:rPr>
          <w:rFonts w:ascii="Menlo" w:eastAsia="宋体" w:hAnsi="Menlo" w:cs="Menlo"/>
          <w:color w:val="D4D4D4"/>
          <w:kern w:val="0"/>
          <w:sz w:val="18"/>
          <w:szCs w:val="18"/>
        </w:rPr>
        <w:t>:</w:t>
      </w:r>
      <w:r w:rsidRPr="00075314">
        <w:rPr>
          <w:rFonts w:ascii="Menlo" w:eastAsia="宋体" w:hAnsi="Menlo" w:cs="Menlo"/>
          <w:color w:val="B5CEA8"/>
          <w:kern w:val="0"/>
          <w:sz w:val="18"/>
          <w:szCs w:val="18"/>
        </w:rPr>
        <w:t>200%</w:t>
      </w:r>
      <w:r w:rsidRPr="00075314">
        <w:rPr>
          <w:rFonts w:ascii="Menlo" w:eastAsia="宋体" w:hAnsi="Menlo" w:cs="Menlo"/>
          <w:color w:val="D4D4D4"/>
          <w:kern w:val="0"/>
          <w:sz w:val="18"/>
          <w:szCs w:val="18"/>
        </w:rPr>
        <w:t>;</w:t>
      </w:r>
    </w:p>
    <w:p w14:paraId="7BD9AC35" w14:textId="77777777" w:rsidR="00075314" w:rsidRPr="00075314" w:rsidRDefault="00075314" w:rsidP="00075314">
      <w:pPr>
        <w:widowControl/>
        <w:shd w:val="clear" w:color="auto" w:fill="1F1F1F"/>
        <w:spacing w:line="270" w:lineRule="atLeast"/>
        <w:jc w:val="left"/>
        <w:rPr>
          <w:rFonts w:ascii="Menlo" w:eastAsia="宋体" w:hAnsi="Menlo" w:cs="Menlo"/>
          <w:color w:val="CCCCCC"/>
          <w:kern w:val="0"/>
          <w:sz w:val="18"/>
          <w:szCs w:val="18"/>
        </w:rPr>
      </w:pPr>
      <w:r w:rsidRPr="00075314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        </w:t>
      </w:r>
      <w:r w:rsidRPr="00075314">
        <w:rPr>
          <w:rFonts w:ascii="Menlo" w:eastAsia="宋体" w:hAnsi="Menlo" w:cs="Menlo"/>
          <w:color w:val="9CDCFE"/>
          <w:kern w:val="0"/>
          <w:sz w:val="18"/>
          <w:szCs w:val="18"/>
        </w:rPr>
        <w:t>height</w:t>
      </w:r>
      <w:r w:rsidRPr="00075314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: </w:t>
      </w:r>
      <w:r w:rsidRPr="00075314">
        <w:rPr>
          <w:rFonts w:ascii="Menlo" w:eastAsia="宋体" w:hAnsi="Menlo" w:cs="Menlo"/>
          <w:color w:val="B5CEA8"/>
          <w:kern w:val="0"/>
          <w:sz w:val="18"/>
          <w:szCs w:val="18"/>
        </w:rPr>
        <w:t>200%</w:t>
      </w:r>
      <w:r w:rsidRPr="00075314">
        <w:rPr>
          <w:rFonts w:ascii="Menlo" w:eastAsia="宋体" w:hAnsi="Menlo" w:cs="Menlo"/>
          <w:color w:val="D4D4D4"/>
          <w:kern w:val="0"/>
          <w:sz w:val="18"/>
          <w:szCs w:val="18"/>
        </w:rPr>
        <w:t>;</w:t>
      </w:r>
    </w:p>
    <w:p w14:paraId="68B05BD9" w14:textId="77777777" w:rsidR="00075314" w:rsidRPr="00075314" w:rsidRDefault="00075314" w:rsidP="00075314">
      <w:pPr>
        <w:widowControl/>
        <w:shd w:val="clear" w:color="auto" w:fill="1F1F1F"/>
        <w:spacing w:line="270" w:lineRule="atLeast"/>
        <w:jc w:val="left"/>
        <w:rPr>
          <w:rFonts w:ascii="Menlo" w:eastAsia="宋体" w:hAnsi="Menlo" w:cs="Menlo"/>
          <w:color w:val="CCCCCC"/>
          <w:kern w:val="0"/>
          <w:sz w:val="18"/>
          <w:szCs w:val="18"/>
        </w:rPr>
      </w:pPr>
      <w:r w:rsidRPr="00075314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    }</w:t>
      </w:r>
    </w:p>
    <w:p w14:paraId="50C07191" w14:textId="77777777" w:rsidR="00075314" w:rsidRPr="00075314" w:rsidRDefault="00075314" w:rsidP="00075314">
      <w:pPr>
        <w:widowControl/>
        <w:shd w:val="clear" w:color="auto" w:fill="1F1F1F"/>
        <w:spacing w:line="270" w:lineRule="atLeast"/>
        <w:jc w:val="left"/>
        <w:rPr>
          <w:rFonts w:ascii="Menlo" w:eastAsia="宋体" w:hAnsi="Menlo" w:cs="Menlo"/>
          <w:color w:val="CCCCCC"/>
          <w:kern w:val="0"/>
          <w:sz w:val="18"/>
          <w:szCs w:val="18"/>
        </w:rPr>
      </w:pPr>
      <w:r w:rsidRPr="00075314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    </w:t>
      </w:r>
      <w:r w:rsidRPr="00075314">
        <w:rPr>
          <w:rFonts w:ascii="Menlo" w:eastAsia="宋体" w:hAnsi="Menlo" w:cs="Menlo"/>
          <w:color w:val="D7BA7D"/>
          <w:kern w:val="0"/>
          <w:sz w:val="18"/>
          <w:szCs w:val="18"/>
        </w:rPr>
        <w:t>#main</w:t>
      </w:r>
      <w:r w:rsidRPr="00075314">
        <w:rPr>
          <w:rFonts w:ascii="Menlo" w:eastAsia="宋体" w:hAnsi="Menlo" w:cs="Menlo"/>
          <w:color w:val="D4D4D4"/>
          <w:kern w:val="0"/>
          <w:sz w:val="18"/>
          <w:szCs w:val="18"/>
        </w:rPr>
        <w:t>{</w:t>
      </w:r>
    </w:p>
    <w:p w14:paraId="01D1AA6F" w14:textId="77777777" w:rsidR="00075314" w:rsidRPr="00075314" w:rsidRDefault="00075314" w:rsidP="00075314">
      <w:pPr>
        <w:widowControl/>
        <w:shd w:val="clear" w:color="auto" w:fill="1F1F1F"/>
        <w:spacing w:line="270" w:lineRule="atLeast"/>
        <w:jc w:val="left"/>
        <w:rPr>
          <w:rFonts w:ascii="Menlo" w:eastAsia="宋体" w:hAnsi="Menlo" w:cs="Menlo"/>
          <w:color w:val="CCCCCC"/>
          <w:kern w:val="0"/>
          <w:sz w:val="18"/>
          <w:szCs w:val="18"/>
        </w:rPr>
      </w:pPr>
      <w:r w:rsidRPr="00075314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</w:t>
      </w:r>
      <w:r w:rsidRPr="00075314">
        <w:rPr>
          <w:rFonts w:ascii="Menlo" w:eastAsia="宋体" w:hAnsi="Menlo" w:cs="Menlo"/>
          <w:color w:val="9CDCFE"/>
          <w:kern w:val="0"/>
          <w:sz w:val="18"/>
          <w:szCs w:val="18"/>
        </w:rPr>
        <w:t>position</w:t>
      </w:r>
      <w:r w:rsidRPr="00075314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: </w:t>
      </w:r>
      <w:r w:rsidRPr="00075314">
        <w:rPr>
          <w:rFonts w:ascii="Menlo" w:eastAsia="宋体" w:hAnsi="Menlo" w:cs="Menlo"/>
          <w:color w:val="CE9178"/>
          <w:kern w:val="0"/>
          <w:sz w:val="18"/>
          <w:szCs w:val="18"/>
        </w:rPr>
        <w:t>absolute</w:t>
      </w:r>
      <w:r w:rsidRPr="00075314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; </w:t>
      </w:r>
    </w:p>
    <w:p w14:paraId="6384273C" w14:textId="77777777" w:rsidR="00075314" w:rsidRPr="00075314" w:rsidRDefault="00075314" w:rsidP="00075314">
      <w:pPr>
        <w:widowControl/>
        <w:shd w:val="clear" w:color="auto" w:fill="1F1F1F"/>
        <w:spacing w:line="270" w:lineRule="atLeast"/>
        <w:jc w:val="left"/>
        <w:rPr>
          <w:rFonts w:ascii="Menlo" w:eastAsia="宋体" w:hAnsi="Menlo" w:cs="Menlo"/>
          <w:color w:val="CCCCCC"/>
          <w:kern w:val="0"/>
          <w:sz w:val="18"/>
          <w:szCs w:val="18"/>
        </w:rPr>
      </w:pPr>
      <w:r w:rsidRPr="00075314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    </w:t>
      </w:r>
      <w:r w:rsidRPr="00075314">
        <w:rPr>
          <w:rFonts w:ascii="Menlo" w:eastAsia="宋体" w:hAnsi="Menlo" w:cs="Menlo"/>
          <w:color w:val="9CDCFE"/>
          <w:kern w:val="0"/>
          <w:sz w:val="18"/>
          <w:szCs w:val="18"/>
        </w:rPr>
        <w:t>top</w:t>
      </w:r>
      <w:r w:rsidRPr="00075314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: </w:t>
      </w:r>
      <w:r w:rsidRPr="00075314">
        <w:rPr>
          <w:rFonts w:ascii="Menlo" w:eastAsia="宋体" w:hAnsi="Menlo" w:cs="Menlo"/>
          <w:color w:val="B5CEA8"/>
          <w:kern w:val="0"/>
          <w:sz w:val="18"/>
          <w:szCs w:val="18"/>
        </w:rPr>
        <w:t>0</w:t>
      </w:r>
      <w:r w:rsidRPr="00075314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; </w:t>
      </w:r>
    </w:p>
    <w:p w14:paraId="5FE20A81" w14:textId="77777777" w:rsidR="00075314" w:rsidRPr="00075314" w:rsidRDefault="00075314" w:rsidP="00075314">
      <w:pPr>
        <w:widowControl/>
        <w:shd w:val="clear" w:color="auto" w:fill="1F1F1F"/>
        <w:spacing w:line="270" w:lineRule="atLeast"/>
        <w:jc w:val="left"/>
        <w:rPr>
          <w:rFonts w:ascii="Menlo" w:eastAsia="宋体" w:hAnsi="Menlo" w:cs="Menlo"/>
          <w:color w:val="CCCCCC"/>
          <w:kern w:val="0"/>
          <w:sz w:val="18"/>
          <w:szCs w:val="18"/>
        </w:rPr>
      </w:pPr>
      <w:r w:rsidRPr="00075314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    </w:t>
      </w:r>
      <w:r w:rsidRPr="00075314">
        <w:rPr>
          <w:rFonts w:ascii="Menlo" w:eastAsia="宋体" w:hAnsi="Menlo" w:cs="Menlo"/>
          <w:color w:val="9CDCFE"/>
          <w:kern w:val="0"/>
          <w:sz w:val="18"/>
          <w:szCs w:val="18"/>
        </w:rPr>
        <w:t>left</w:t>
      </w:r>
      <w:r w:rsidRPr="00075314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: </w:t>
      </w:r>
      <w:r w:rsidRPr="00075314">
        <w:rPr>
          <w:rFonts w:ascii="Menlo" w:eastAsia="宋体" w:hAnsi="Menlo" w:cs="Menlo"/>
          <w:color w:val="B5CEA8"/>
          <w:kern w:val="0"/>
          <w:sz w:val="18"/>
          <w:szCs w:val="18"/>
        </w:rPr>
        <w:t>0</w:t>
      </w:r>
      <w:r w:rsidRPr="00075314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; </w:t>
      </w:r>
    </w:p>
    <w:p w14:paraId="7DB9E24F" w14:textId="77777777" w:rsidR="00075314" w:rsidRPr="00075314" w:rsidRDefault="00075314" w:rsidP="00075314">
      <w:pPr>
        <w:widowControl/>
        <w:shd w:val="clear" w:color="auto" w:fill="1F1F1F"/>
        <w:spacing w:line="270" w:lineRule="atLeast"/>
        <w:jc w:val="left"/>
        <w:rPr>
          <w:rFonts w:ascii="Menlo" w:eastAsia="宋体" w:hAnsi="Menlo" w:cs="Menlo"/>
          <w:color w:val="CCCCCC"/>
          <w:kern w:val="0"/>
          <w:sz w:val="18"/>
          <w:szCs w:val="18"/>
        </w:rPr>
      </w:pPr>
      <w:r w:rsidRPr="00075314">
        <w:rPr>
          <w:rFonts w:ascii="Menlo" w:eastAsia="宋体" w:hAnsi="Menlo" w:cs="Menlo"/>
          <w:color w:val="D4D4D4"/>
          <w:kern w:val="0"/>
          <w:sz w:val="18"/>
          <w:szCs w:val="18"/>
        </w:rPr>
        <w:t>}</w:t>
      </w:r>
    </w:p>
    <w:p w14:paraId="5F2BDCAB" w14:textId="77777777" w:rsidR="00075314" w:rsidRPr="00075314" w:rsidRDefault="00075314" w:rsidP="00075314">
      <w:pPr>
        <w:widowControl/>
        <w:shd w:val="clear" w:color="auto" w:fill="1F1F1F"/>
        <w:spacing w:line="270" w:lineRule="atLeast"/>
        <w:jc w:val="left"/>
        <w:rPr>
          <w:rFonts w:ascii="Menlo" w:eastAsia="宋体" w:hAnsi="Menlo" w:cs="Menlo"/>
          <w:color w:val="CCCCCC"/>
          <w:kern w:val="0"/>
          <w:sz w:val="18"/>
          <w:szCs w:val="18"/>
        </w:rPr>
      </w:pPr>
      <w:r w:rsidRPr="00075314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    </w:t>
      </w:r>
      <w:r w:rsidRPr="00075314">
        <w:rPr>
          <w:rFonts w:ascii="Menlo" w:eastAsia="宋体" w:hAnsi="Menlo" w:cs="Menlo"/>
          <w:color w:val="D7BA7D"/>
          <w:kern w:val="0"/>
          <w:sz w:val="18"/>
          <w:szCs w:val="18"/>
        </w:rPr>
        <w:t>#video1</w:t>
      </w:r>
      <w:r w:rsidRPr="00075314">
        <w:rPr>
          <w:rFonts w:ascii="Menlo" w:eastAsia="宋体" w:hAnsi="Menlo" w:cs="Menlo"/>
          <w:color w:val="D4D4D4"/>
          <w:kern w:val="0"/>
          <w:sz w:val="18"/>
          <w:szCs w:val="18"/>
        </w:rPr>
        <w:t>{</w:t>
      </w:r>
    </w:p>
    <w:p w14:paraId="30BD8295" w14:textId="77777777" w:rsidR="00075314" w:rsidRPr="00075314" w:rsidRDefault="00075314" w:rsidP="00075314">
      <w:pPr>
        <w:widowControl/>
        <w:shd w:val="clear" w:color="auto" w:fill="1F1F1F"/>
        <w:spacing w:line="270" w:lineRule="atLeast"/>
        <w:jc w:val="left"/>
        <w:rPr>
          <w:rFonts w:ascii="Menlo" w:eastAsia="宋体" w:hAnsi="Menlo" w:cs="Menlo"/>
          <w:color w:val="CCCCCC"/>
          <w:kern w:val="0"/>
          <w:sz w:val="18"/>
          <w:szCs w:val="18"/>
        </w:rPr>
      </w:pPr>
      <w:r w:rsidRPr="00075314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        </w:t>
      </w:r>
      <w:r w:rsidRPr="00075314">
        <w:rPr>
          <w:rFonts w:ascii="Menlo" w:eastAsia="宋体" w:hAnsi="Menlo" w:cs="Menlo"/>
          <w:color w:val="9CDCFE"/>
          <w:kern w:val="0"/>
          <w:sz w:val="18"/>
          <w:szCs w:val="18"/>
        </w:rPr>
        <w:t>width</w:t>
      </w:r>
      <w:r w:rsidRPr="00075314">
        <w:rPr>
          <w:rFonts w:ascii="Menlo" w:eastAsia="宋体" w:hAnsi="Menlo" w:cs="Menlo"/>
          <w:color w:val="D4D4D4"/>
          <w:kern w:val="0"/>
          <w:sz w:val="18"/>
          <w:szCs w:val="18"/>
        </w:rPr>
        <w:t>:</w:t>
      </w:r>
      <w:r w:rsidRPr="00075314">
        <w:rPr>
          <w:rFonts w:ascii="Menlo" w:eastAsia="宋体" w:hAnsi="Menlo" w:cs="Menlo"/>
          <w:color w:val="B5CEA8"/>
          <w:kern w:val="0"/>
          <w:sz w:val="18"/>
          <w:szCs w:val="18"/>
        </w:rPr>
        <w:t>100%</w:t>
      </w:r>
      <w:r w:rsidRPr="00075314">
        <w:rPr>
          <w:rFonts w:ascii="Menlo" w:eastAsia="宋体" w:hAnsi="Menlo" w:cs="Menlo"/>
          <w:color w:val="D4D4D4"/>
          <w:kern w:val="0"/>
          <w:sz w:val="18"/>
          <w:szCs w:val="18"/>
        </w:rPr>
        <w:t>;</w:t>
      </w:r>
    </w:p>
    <w:p w14:paraId="71476EA2" w14:textId="77777777" w:rsidR="00075314" w:rsidRPr="00075314" w:rsidRDefault="00075314" w:rsidP="00075314">
      <w:pPr>
        <w:widowControl/>
        <w:shd w:val="clear" w:color="auto" w:fill="1F1F1F"/>
        <w:spacing w:line="270" w:lineRule="atLeast"/>
        <w:jc w:val="left"/>
        <w:rPr>
          <w:rFonts w:ascii="Menlo" w:eastAsia="宋体" w:hAnsi="Menlo" w:cs="Menlo"/>
          <w:color w:val="CCCCCC"/>
          <w:kern w:val="0"/>
          <w:sz w:val="18"/>
          <w:szCs w:val="18"/>
        </w:rPr>
      </w:pPr>
      <w:r w:rsidRPr="00075314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        </w:t>
      </w:r>
      <w:r w:rsidRPr="00075314">
        <w:rPr>
          <w:rFonts w:ascii="Menlo" w:eastAsia="宋体" w:hAnsi="Menlo" w:cs="Menlo"/>
          <w:color w:val="9CDCFE"/>
          <w:kern w:val="0"/>
          <w:sz w:val="18"/>
          <w:szCs w:val="18"/>
        </w:rPr>
        <w:t>height</w:t>
      </w:r>
      <w:r w:rsidRPr="00075314">
        <w:rPr>
          <w:rFonts w:ascii="Menlo" w:eastAsia="宋体" w:hAnsi="Menlo" w:cs="Menlo"/>
          <w:color w:val="D4D4D4"/>
          <w:kern w:val="0"/>
          <w:sz w:val="18"/>
          <w:szCs w:val="18"/>
        </w:rPr>
        <w:t>:</w:t>
      </w:r>
      <w:r w:rsidRPr="00075314">
        <w:rPr>
          <w:rFonts w:ascii="Menlo" w:eastAsia="宋体" w:hAnsi="Menlo" w:cs="Menlo"/>
          <w:color w:val="B5CEA8"/>
          <w:kern w:val="0"/>
          <w:sz w:val="18"/>
          <w:szCs w:val="18"/>
        </w:rPr>
        <w:t>100%</w:t>
      </w:r>
      <w:r w:rsidRPr="00075314">
        <w:rPr>
          <w:rFonts w:ascii="Menlo" w:eastAsia="宋体" w:hAnsi="Menlo" w:cs="Menlo"/>
          <w:color w:val="D4D4D4"/>
          <w:kern w:val="0"/>
          <w:sz w:val="18"/>
          <w:szCs w:val="18"/>
        </w:rPr>
        <w:t>;</w:t>
      </w:r>
    </w:p>
    <w:p w14:paraId="5C6C3B41" w14:textId="77777777" w:rsidR="00075314" w:rsidRPr="00075314" w:rsidRDefault="00075314" w:rsidP="00075314">
      <w:pPr>
        <w:widowControl/>
        <w:shd w:val="clear" w:color="auto" w:fill="1F1F1F"/>
        <w:spacing w:line="270" w:lineRule="atLeast"/>
        <w:jc w:val="left"/>
        <w:rPr>
          <w:rFonts w:ascii="Menlo" w:eastAsia="宋体" w:hAnsi="Menlo" w:cs="Menlo"/>
          <w:color w:val="CCCCCC"/>
          <w:kern w:val="0"/>
          <w:sz w:val="18"/>
          <w:szCs w:val="18"/>
        </w:rPr>
      </w:pPr>
      <w:r w:rsidRPr="00075314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    }</w:t>
      </w:r>
    </w:p>
    <w:p w14:paraId="3F2A16F0" w14:textId="77777777" w:rsidR="00075314" w:rsidRPr="00075314" w:rsidRDefault="00075314" w:rsidP="00075314">
      <w:pPr>
        <w:widowControl/>
        <w:shd w:val="clear" w:color="auto" w:fill="1F1F1F"/>
        <w:spacing w:line="270" w:lineRule="atLeast"/>
        <w:jc w:val="left"/>
        <w:rPr>
          <w:rFonts w:ascii="Menlo" w:eastAsia="宋体" w:hAnsi="Menlo" w:cs="Menlo"/>
          <w:color w:val="CCCCCC"/>
          <w:kern w:val="0"/>
          <w:sz w:val="18"/>
          <w:szCs w:val="18"/>
        </w:rPr>
      </w:pPr>
      <w:r w:rsidRPr="00075314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    </w:t>
      </w:r>
      <w:r w:rsidRPr="00075314">
        <w:rPr>
          <w:rFonts w:ascii="Menlo" w:eastAsia="宋体" w:hAnsi="Menlo" w:cs="Menlo"/>
          <w:color w:val="D7BA7D"/>
          <w:kern w:val="0"/>
          <w:sz w:val="18"/>
          <w:szCs w:val="18"/>
        </w:rPr>
        <w:t>.hidden</w:t>
      </w:r>
      <w:r w:rsidRPr="00075314">
        <w:rPr>
          <w:rFonts w:ascii="Menlo" w:eastAsia="宋体" w:hAnsi="Menlo" w:cs="Menlo"/>
          <w:color w:val="D4D4D4"/>
          <w:kern w:val="0"/>
          <w:sz w:val="18"/>
          <w:szCs w:val="18"/>
        </w:rPr>
        <w:t>{</w:t>
      </w:r>
    </w:p>
    <w:p w14:paraId="4CBEC55C" w14:textId="77777777" w:rsidR="00075314" w:rsidRPr="00075314" w:rsidRDefault="00075314" w:rsidP="00075314">
      <w:pPr>
        <w:widowControl/>
        <w:shd w:val="clear" w:color="auto" w:fill="1F1F1F"/>
        <w:spacing w:line="270" w:lineRule="atLeast"/>
        <w:jc w:val="left"/>
        <w:rPr>
          <w:rFonts w:ascii="Menlo" w:eastAsia="宋体" w:hAnsi="Menlo" w:cs="Menlo"/>
          <w:color w:val="CCCCCC"/>
          <w:kern w:val="0"/>
          <w:sz w:val="18"/>
          <w:szCs w:val="18"/>
        </w:rPr>
      </w:pPr>
      <w:r w:rsidRPr="00075314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        </w:t>
      </w:r>
      <w:r w:rsidRPr="00075314">
        <w:rPr>
          <w:rFonts w:ascii="Menlo" w:eastAsia="宋体" w:hAnsi="Menlo" w:cs="Menlo"/>
          <w:color w:val="9CDCFE"/>
          <w:kern w:val="0"/>
          <w:sz w:val="18"/>
          <w:szCs w:val="18"/>
        </w:rPr>
        <w:t>display</w:t>
      </w:r>
      <w:r w:rsidRPr="00075314">
        <w:rPr>
          <w:rFonts w:ascii="Menlo" w:eastAsia="宋体" w:hAnsi="Menlo" w:cs="Menlo"/>
          <w:color w:val="D4D4D4"/>
          <w:kern w:val="0"/>
          <w:sz w:val="18"/>
          <w:szCs w:val="18"/>
        </w:rPr>
        <w:t>:</w:t>
      </w:r>
      <w:r w:rsidRPr="00075314">
        <w:rPr>
          <w:rFonts w:ascii="Menlo" w:eastAsia="宋体" w:hAnsi="Menlo" w:cs="Menlo"/>
          <w:color w:val="CE9178"/>
          <w:kern w:val="0"/>
          <w:sz w:val="18"/>
          <w:szCs w:val="18"/>
        </w:rPr>
        <w:t>none</w:t>
      </w:r>
      <w:r w:rsidRPr="00075314">
        <w:rPr>
          <w:rFonts w:ascii="Menlo" w:eastAsia="宋体" w:hAnsi="Menlo" w:cs="Menlo"/>
          <w:color w:val="D4D4D4"/>
          <w:kern w:val="0"/>
          <w:sz w:val="18"/>
          <w:szCs w:val="18"/>
        </w:rPr>
        <w:t>;</w:t>
      </w:r>
    </w:p>
    <w:p w14:paraId="4DA641E6" w14:textId="77777777" w:rsidR="00075314" w:rsidRPr="00075314" w:rsidRDefault="00075314" w:rsidP="00075314">
      <w:pPr>
        <w:widowControl/>
        <w:shd w:val="clear" w:color="auto" w:fill="1F1F1F"/>
        <w:spacing w:line="270" w:lineRule="atLeast"/>
        <w:jc w:val="left"/>
        <w:rPr>
          <w:rFonts w:ascii="Menlo" w:eastAsia="宋体" w:hAnsi="Menlo" w:cs="Menlo"/>
          <w:color w:val="CCCCCC"/>
          <w:kern w:val="0"/>
          <w:sz w:val="18"/>
          <w:szCs w:val="18"/>
        </w:rPr>
      </w:pPr>
      <w:r w:rsidRPr="00075314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    }</w:t>
      </w:r>
    </w:p>
    <w:p w14:paraId="7E3AE879" w14:textId="77777777" w:rsidR="00075314" w:rsidRPr="00075314" w:rsidRDefault="00075314" w:rsidP="00075314">
      <w:pPr>
        <w:widowControl/>
        <w:shd w:val="clear" w:color="auto" w:fill="1F1F1F"/>
        <w:spacing w:line="270" w:lineRule="atLeast"/>
        <w:jc w:val="left"/>
        <w:rPr>
          <w:rFonts w:ascii="Menlo" w:eastAsia="宋体" w:hAnsi="Menlo" w:cs="Menlo"/>
          <w:color w:val="CCCCCC"/>
          <w:kern w:val="0"/>
          <w:sz w:val="18"/>
          <w:szCs w:val="18"/>
        </w:rPr>
      </w:pPr>
      <w:r w:rsidRPr="00075314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</w:t>
      </w:r>
      <w:r w:rsidRPr="00075314">
        <w:rPr>
          <w:rFonts w:ascii="Menlo" w:eastAsia="宋体" w:hAnsi="Menlo" w:cs="Menlo"/>
          <w:color w:val="808080"/>
          <w:kern w:val="0"/>
          <w:sz w:val="18"/>
          <w:szCs w:val="18"/>
        </w:rPr>
        <w:t>&lt;/</w:t>
      </w:r>
      <w:r w:rsidRPr="00075314">
        <w:rPr>
          <w:rFonts w:ascii="Menlo" w:eastAsia="宋体" w:hAnsi="Menlo" w:cs="Menlo"/>
          <w:color w:val="569CD6"/>
          <w:kern w:val="0"/>
          <w:sz w:val="18"/>
          <w:szCs w:val="18"/>
        </w:rPr>
        <w:t>style</w:t>
      </w:r>
      <w:r w:rsidRPr="00075314">
        <w:rPr>
          <w:rFonts w:ascii="Menlo" w:eastAsia="宋体" w:hAnsi="Menlo" w:cs="Menlo"/>
          <w:color w:val="808080"/>
          <w:kern w:val="0"/>
          <w:sz w:val="18"/>
          <w:szCs w:val="18"/>
        </w:rPr>
        <w:t>&gt;</w:t>
      </w:r>
    </w:p>
    <w:p w14:paraId="34F55495" w14:textId="77777777" w:rsidR="00075314" w:rsidRPr="00075314" w:rsidRDefault="00075314" w:rsidP="00075314">
      <w:pPr>
        <w:widowControl/>
        <w:shd w:val="clear" w:color="auto" w:fill="1F1F1F"/>
        <w:spacing w:line="270" w:lineRule="atLeast"/>
        <w:jc w:val="left"/>
        <w:rPr>
          <w:rFonts w:ascii="Menlo" w:eastAsia="宋体" w:hAnsi="Menlo" w:cs="Menlo"/>
          <w:color w:val="CCCCCC"/>
          <w:kern w:val="0"/>
          <w:sz w:val="18"/>
          <w:szCs w:val="18"/>
        </w:rPr>
      </w:pPr>
      <w:r w:rsidRPr="00075314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    </w:t>
      </w:r>
    </w:p>
    <w:p w14:paraId="42BA9DE3" w14:textId="77777777" w:rsidR="00075314" w:rsidRPr="00075314" w:rsidRDefault="00075314" w:rsidP="00075314">
      <w:pPr>
        <w:widowControl/>
        <w:shd w:val="clear" w:color="auto" w:fill="1F1F1F"/>
        <w:spacing w:line="270" w:lineRule="atLeast"/>
        <w:jc w:val="left"/>
        <w:rPr>
          <w:rFonts w:ascii="Menlo" w:eastAsia="宋体" w:hAnsi="Menlo" w:cs="Menlo"/>
          <w:color w:val="CCCCCC"/>
          <w:kern w:val="0"/>
          <w:sz w:val="18"/>
          <w:szCs w:val="18"/>
        </w:rPr>
      </w:pPr>
      <w:r w:rsidRPr="00075314">
        <w:rPr>
          <w:rFonts w:ascii="Menlo" w:eastAsia="宋体" w:hAnsi="Menlo" w:cs="Menlo"/>
          <w:color w:val="808080"/>
          <w:kern w:val="0"/>
          <w:sz w:val="18"/>
          <w:szCs w:val="18"/>
        </w:rPr>
        <w:t>&lt;/</w:t>
      </w:r>
      <w:r w:rsidRPr="00075314">
        <w:rPr>
          <w:rFonts w:ascii="Menlo" w:eastAsia="宋体" w:hAnsi="Menlo" w:cs="Menlo"/>
          <w:color w:val="569CD6"/>
          <w:kern w:val="0"/>
          <w:sz w:val="18"/>
          <w:szCs w:val="18"/>
        </w:rPr>
        <w:t>head</w:t>
      </w:r>
      <w:r w:rsidRPr="00075314">
        <w:rPr>
          <w:rFonts w:ascii="Menlo" w:eastAsia="宋体" w:hAnsi="Menlo" w:cs="Menlo"/>
          <w:color w:val="808080"/>
          <w:kern w:val="0"/>
          <w:sz w:val="18"/>
          <w:szCs w:val="18"/>
        </w:rPr>
        <w:t>&gt;</w:t>
      </w:r>
    </w:p>
    <w:p w14:paraId="0C47EB6E" w14:textId="77777777" w:rsidR="00075314" w:rsidRPr="00075314" w:rsidRDefault="00075314" w:rsidP="00075314">
      <w:pPr>
        <w:widowControl/>
        <w:shd w:val="clear" w:color="auto" w:fill="1F1F1F"/>
        <w:spacing w:line="270" w:lineRule="atLeast"/>
        <w:jc w:val="left"/>
        <w:rPr>
          <w:rFonts w:ascii="Menlo" w:eastAsia="宋体" w:hAnsi="Menlo" w:cs="Menlo"/>
          <w:color w:val="CCCCCC"/>
          <w:kern w:val="0"/>
          <w:sz w:val="18"/>
          <w:szCs w:val="18"/>
        </w:rPr>
      </w:pPr>
      <w:r w:rsidRPr="00075314">
        <w:rPr>
          <w:rFonts w:ascii="Menlo" w:eastAsia="宋体" w:hAnsi="Menlo" w:cs="Menlo"/>
          <w:color w:val="808080"/>
          <w:kern w:val="0"/>
          <w:sz w:val="18"/>
          <w:szCs w:val="18"/>
        </w:rPr>
        <w:t>&lt;</w:t>
      </w:r>
      <w:r w:rsidRPr="00075314">
        <w:rPr>
          <w:rFonts w:ascii="Menlo" w:eastAsia="宋体" w:hAnsi="Menlo" w:cs="Menlo"/>
          <w:color w:val="569CD6"/>
          <w:kern w:val="0"/>
          <w:sz w:val="18"/>
          <w:szCs w:val="18"/>
        </w:rPr>
        <w:t>body</w:t>
      </w:r>
      <w:r w:rsidRPr="00075314">
        <w:rPr>
          <w:rFonts w:ascii="Menlo" w:eastAsia="宋体" w:hAnsi="Menlo" w:cs="Menlo"/>
          <w:color w:val="808080"/>
          <w:kern w:val="0"/>
          <w:sz w:val="18"/>
          <w:szCs w:val="18"/>
        </w:rPr>
        <w:t>&gt;</w:t>
      </w:r>
    </w:p>
    <w:p w14:paraId="3E1F85E5" w14:textId="77777777" w:rsidR="00075314" w:rsidRPr="00075314" w:rsidRDefault="00075314" w:rsidP="00075314">
      <w:pPr>
        <w:widowControl/>
        <w:shd w:val="clear" w:color="auto" w:fill="1F1F1F"/>
        <w:spacing w:line="270" w:lineRule="atLeast"/>
        <w:jc w:val="left"/>
        <w:rPr>
          <w:rFonts w:ascii="Menlo" w:eastAsia="宋体" w:hAnsi="Menlo" w:cs="Menlo"/>
          <w:color w:val="CCCCCC"/>
          <w:kern w:val="0"/>
          <w:sz w:val="18"/>
          <w:szCs w:val="18"/>
        </w:rPr>
      </w:pPr>
      <w:r w:rsidRPr="00075314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    </w:t>
      </w:r>
      <w:r w:rsidRPr="00075314">
        <w:rPr>
          <w:rFonts w:ascii="Menlo" w:eastAsia="宋体" w:hAnsi="Menlo" w:cs="Menlo"/>
          <w:color w:val="808080"/>
          <w:kern w:val="0"/>
          <w:sz w:val="18"/>
          <w:szCs w:val="18"/>
        </w:rPr>
        <w:t>&lt;</w:t>
      </w:r>
      <w:r w:rsidRPr="00075314">
        <w:rPr>
          <w:rFonts w:ascii="Menlo" w:eastAsia="宋体" w:hAnsi="Menlo" w:cs="Menlo"/>
          <w:color w:val="569CD6"/>
          <w:kern w:val="0"/>
          <w:sz w:val="18"/>
          <w:szCs w:val="18"/>
        </w:rPr>
        <w:t>div</w:t>
      </w:r>
      <w:r w:rsidRPr="00075314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 </w:t>
      </w:r>
      <w:r w:rsidRPr="00075314">
        <w:rPr>
          <w:rFonts w:ascii="Menlo" w:eastAsia="宋体" w:hAnsi="Menlo" w:cs="Menlo"/>
          <w:color w:val="9CDCFE"/>
          <w:kern w:val="0"/>
          <w:sz w:val="18"/>
          <w:szCs w:val="18"/>
        </w:rPr>
        <w:t>id</w:t>
      </w:r>
      <w:r w:rsidRPr="00075314">
        <w:rPr>
          <w:rFonts w:ascii="Menlo" w:eastAsia="宋体" w:hAnsi="Menlo" w:cs="Menlo"/>
          <w:color w:val="CCCCCC"/>
          <w:kern w:val="0"/>
          <w:sz w:val="18"/>
          <w:szCs w:val="18"/>
        </w:rPr>
        <w:t>=</w:t>
      </w:r>
      <w:r w:rsidRPr="00075314">
        <w:rPr>
          <w:rFonts w:ascii="Menlo" w:eastAsia="宋体" w:hAnsi="Menlo" w:cs="Menlo"/>
          <w:color w:val="CE9178"/>
          <w:kern w:val="0"/>
          <w:sz w:val="18"/>
          <w:szCs w:val="18"/>
        </w:rPr>
        <w:t>"main"</w:t>
      </w:r>
      <w:r w:rsidRPr="00075314">
        <w:rPr>
          <w:rFonts w:ascii="Menlo" w:eastAsia="宋体" w:hAnsi="Menlo" w:cs="Menlo"/>
          <w:color w:val="808080"/>
          <w:kern w:val="0"/>
          <w:sz w:val="18"/>
          <w:szCs w:val="18"/>
        </w:rPr>
        <w:t>&gt;</w:t>
      </w:r>
    </w:p>
    <w:p w14:paraId="5A607F1A" w14:textId="77777777" w:rsidR="00075314" w:rsidRPr="00075314" w:rsidRDefault="00075314" w:rsidP="00075314">
      <w:pPr>
        <w:widowControl/>
        <w:shd w:val="clear" w:color="auto" w:fill="1F1F1F"/>
        <w:spacing w:line="270" w:lineRule="atLeast"/>
        <w:jc w:val="left"/>
        <w:rPr>
          <w:rFonts w:ascii="Menlo" w:eastAsia="宋体" w:hAnsi="Menlo" w:cs="Menlo"/>
          <w:color w:val="CCCCCC"/>
          <w:kern w:val="0"/>
          <w:sz w:val="18"/>
          <w:szCs w:val="18"/>
        </w:rPr>
      </w:pPr>
      <w:r w:rsidRPr="00075314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        </w:t>
      </w:r>
      <w:r w:rsidRPr="00075314">
        <w:rPr>
          <w:rFonts w:ascii="Menlo" w:eastAsia="宋体" w:hAnsi="Menlo" w:cs="Menlo"/>
          <w:color w:val="808080"/>
          <w:kern w:val="0"/>
          <w:sz w:val="18"/>
          <w:szCs w:val="18"/>
        </w:rPr>
        <w:t>&lt;</w:t>
      </w:r>
      <w:r w:rsidRPr="00075314">
        <w:rPr>
          <w:rFonts w:ascii="Menlo" w:eastAsia="宋体" w:hAnsi="Menlo" w:cs="Menlo"/>
          <w:color w:val="569CD6"/>
          <w:kern w:val="0"/>
          <w:sz w:val="18"/>
          <w:szCs w:val="18"/>
        </w:rPr>
        <w:t>video</w:t>
      </w:r>
      <w:r w:rsidRPr="00075314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 </w:t>
      </w:r>
      <w:r w:rsidRPr="00075314">
        <w:rPr>
          <w:rFonts w:ascii="Menlo" w:eastAsia="宋体" w:hAnsi="Menlo" w:cs="Menlo"/>
          <w:color w:val="9CDCFE"/>
          <w:kern w:val="0"/>
          <w:sz w:val="18"/>
          <w:szCs w:val="18"/>
        </w:rPr>
        <w:t>id</w:t>
      </w:r>
      <w:r w:rsidRPr="00075314">
        <w:rPr>
          <w:rFonts w:ascii="Menlo" w:eastAsia="宋体" w:hAnsi="Menlo" w:cs="Menlo"/>
          <w:color w:val="CCCCCC"/>
          <w:kern w:val="0"/>
          <w:sz w:val="18"/>
          <w:szCs w:val="18"/>
        </w:rPr>
        <w:t>=</w:t>
      </w:r>
      <w:r w:rsidRPr="00075314">
        <w:rPr>
          <w:rFonts w:ascii="Menlo" w:eastAsia="宋体" w:hAnsi="Menlo" w:cs="Menlo"/>
          <w:color w:val="CE9178"/>
          <w:kern w:val="0"/>
          <w:sz w:val="18"/>
          <w:szCs w:val="18"/>
        </w:rPr>
        <w:t>"video1"</w:t>
      </w:r>
      <w:r w:rsidRPr="00075314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 </w:t>
      </w:r>
      <w:r w:rsidRPr="00075314">
        <w:rPr>
          <w:rFonts w:ascii="Menlo" w:eastAsia="宋体" w:hAnsi="Menlo" w:cs="Menlo"/>
          <w:color w:val="9CDCFE"/>
          <w:kern w:val="0"/>
          <w:sz w:val="18"/>
          <w:szCs w:val="18"/>
        </w:rPr>
        <w:t>muted</w:t>
      </w:r>
      <w:r w:rsidRPr="00075314">
        <w:rPr>
          <w:rFonts w:ascii="Menlo" w:eastAsia="宋体" w:hAnsi="Menlo" w:cs="Menlo"/>
          <w:color w:val="CCCCCC"/>
          <w:kern w:val="0"/>
          <w:sz w:val="18"/>
          <w:szCs w:val="18"/>
        </w:rPr>
        <w:t>=</w:t>
      </w:r>
      <w:r w:rsidRPr="00075314">
        <w:rPr>
          <w:rFonts w:ascii="Menlo" w:eastAsia="宋体" w:hAnsi="Menlo" w:cs="Menlo"/>
          <w:color w:val="CE9178"/>
          <w:kern w:val="0"/>
          <w:sz w:val="18"/>
          <w:szCs w:val="18"/>
        </w:rPr>
        <w:t>"muted"</w:t>
      </w:r>
      <w:r w:rsidRPr="00075314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 </w:t>
      </w:r>
      <w:r w:rsidRPr="00075314">
        <w:rPr>
          <w:rFonts w:ascii="Menlo" w:eastAsia="宋体" w:hAnsi="Menlo" w:cs="Menlo"/>
          <w:color w:val="9CDCFE"/>
          <w:kern w:val="0"/>
          <w:sz w:val="18"/>
          <w:szCs w:val="18"/>
        </w:rPr>
        <w:t>autoplay</w:t>
      </w:r>
      <w:r w:rsidRPr="00075314">
        <w:rPr>
          <w:rFonts w:ascii="Menlo" w:eastAsia="宋体" w:hAnsi="Menlo" w:cs="Menlo"/>
          <w:color w:val="CCCCCC"/>
          <w:kern w:val="0"/>
          <w:sz w:val="18"/>
          <w:szCs w:val="18"/>
        </w:rPr>
        <w:t>=</w:t>
      </w:r>
      <w:r w:rsidRPr="00075314">
        <w:rPr>
          <w:rFonts w:ascii="Menlo" w:eastAsia="宋体" w:hAnsi="Menlo" w:cs="Menlo"/>
          <w:color w:val="CE9178"/>
          <w:kern w:val="0"/>
          <w:sz w:val="18"/>
          <w:szCs w:val="18"/>
        </w:rPr>
        <w:t>"autoplay"</w:t>
      </w:r>
      <w:r w:rsidRPr="00075314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 </w:t>
      </w:r>
      <w:r w:rsidRPr="00075314">
        <w:rPr>
          <w:rFonts w:ascii="Menlo" w:eastAsia="宋体" w:hAnsi="Menlo" w:cs="Menlo"/>
          <w:color w:val="9CDCFE"/>
          <w:kern w:val="0"/>
          <w:sz w:val="18"/>
          <w:szCs w:val="18"/>
        </w:rPr>
        <w:t>loop</w:t>
      </w:r>
      <w:r w:rsidRPr="00075314">
        <w:rPr>
          <w:rFonts w:ascii="Menlo" w:eastAsia="宋体" w:hAnsi="Menlo" w:cs="Menlo"/>
          <w:color w:val="CCCCCC"/>
          <w:kern w:val="0"/>
          <w:sz w:val="18"/>
          <w:szCs w:val="18"/>
        </w:rPr>
        <w:t>=</w:t>
      </w:r>
      <w:r w:rsidRPr="00075314">
        <w:rPr>
          <w:rFonts w:ascii="Menlo" w:eastAsia="宋体" w:hAnsi="Menlo" w:cs="Menlo"/>
          <w:color w:val="CE9178"/>
          <w:kern w:val="0"/>
          <w:sz w:val="18"/>
          <w:szCs w:val="18"/>
        </w:rPr>
        <w:t>"loop"</w:t>
      </w:r>
      <w:r w:rsidRPr="00075314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 </w:t>
      </w:r>
      <w:r w:rsidRPr="00075314">
        <w:rPr>
          <w:rFonts w:ascii="Menlo" w:eastAsia="宋体" w:hAnsi="Menlo" w:cs="Menlo"/>
          <w:color w:val="9CDCFE"/>
          <w:kern w:val="0"/>
          <w:sz w:val="18"/>
          <w:szCs w:val="18"/>
        </w:rPr>
        <w:t>src</w:t>
      </w:r>
      <w:r w:rsidRPr="00075314">
        <w:rPr>
          <w:rFonts w:ascii="Menlo" w:eastAsia="宋体" w:hAnsi="Menlo" w:cs="Menlo"/>
          <w:color w:val="CCCCCC"/>
          <w:kern w:val="0"/>
          <w:sz w:val="18"/>
          <w:szCs w:val="18"/>
        </w:rPr>
        <w:t>=</w:t>
      </w:r>
      <w:r w:rsidRPr="00075314">
        <w:rPr>
          <w:rFonts w:ascii="Menlo" w:eastAsia="宋体" w:hAnsi="Menlo" w:cs="Menlo"/>
          <w:color w:val="CE9178"/>
          <w:kern w:val="0"/>
          <w:sz w:val="18"/>
          <w:szCs w:val="18"/>
        </w:rPr>
        <w:t>"https://tianfeng.space/wp-content/uploads/2022/12/</w:t>
      </w:r>
      <w:r w:rsidRPr="00075314">
        <w:rPr>
          <w:rFonts w:ascii="Menlo" w:eastAsia="宋体" w:hAnsi="Menlo" w:cs="Menlo"/>
          <w:color w:val="CE9178"/>
          <w:kern w:val="0"/>
          <w:sz w:val="18"/>
          <w:szCs w:val="18"/>
        </w:rPr>
        <w:t>圣诞树</w:t>
      </w:r>
      <w:r w:rsidRPr="00075314">
        <w:rPr>
          <w:rFonts w:ascii="Menlo" w:eastAsia="宋体" w:hAnsi="Menlo" w:cs="Menlo"/>
          <w:color w:val="CE9178"/>
          <w:kern w:val="0"/>
          <w:sz w:val="18"/>
          <w:szCs w:val="18"/>
        </w:rPr>
        <w:t>1.mp4"</w:t>
      </w:r>
      <w:r w:rsidRPr="00075314">
        <w:rPr>
          <w:rFonts w:ascii="Menlo" w:eastAsia="宋体" w:hAnsi="Menlo" w:cs="Menlo"/>
          <w:color w:val="808080"/>
          <w:kern w:val="0"/>
          <w:sz w:val="18"/>
          <w:szCs w:val="18"/>
        </w:rPr>
        <w:t>&gt;</w:t>
      </w:r>
    </w:p>
    <w:p w14:paraId="42F8EB47" w14:textId="77777777" w:rsidR="00075314" w:rsidRPr="00075314" w:rsidRDefault="00075314" w:rsidP="00075314">
      <w:pPr>
        <w:widowControl/>
        <w:shd w:val="clear" w:color="auto" w:fill="1F1F1F"/>
        <w:spacing w:line="270" w:lineRule="atLeast"/>
        <w:jc w:val="left"/>
        <w:rPr>
          <w:rFonts w:ascii="Menlo" w:eastAsia="宋体" w:hAnsi="Menlo" w:cs="Menlo"/>
          <w:color w:val="CCCCCC"/>
          <w:kern w:val="0"/>
          <w:sz w:val="18"/>
          <w:szCs w:val="18"/>
        </w:rPr>
      </w:pPr>
      <w:r w:rsidRPr="00075314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        </w:t>
      </w:r>
      <w:r w:rsidRPr="00075314">
        <w:rPr>
          <w:rFonts w:ascii="Menlo" w:eastAsia="宋体" w:hAnsi="Menlo" w:cs="Menlo"/>
          <w:color w:val="808080"/>
          <w:kern w:val="0"/>
          <w:sz w:val="18"/>
          <w:szCs w:val="18"/>
        </w:rPr>
        <w:t>&lt;/</w:t>
      </w:r>
      <w:r w:rsidRPr="00075314">
        <w:rPr>
          <w:rFonts w:ascii="Menlo" w:eastAsia="宋体" w:hAnsi="Menlo" w:cs="Menlo"/>
          <w:color w:val="569CD6"/>
          <w:kern w:val="0"/>
          <w:sz w:val="18"/>
          <w:szCs w:val="18"/>
        </w:rPr>
        <w:t>video</w:t>
      </w:r>
      <w:r w:rsidRPr="00075314">
        <w:rPr>
          <w:rFonts w:ascii="Menlo" w:eastAsia="宋体" w:hAnsi="Menlo" w:cs="Menlo"/>
          <w:color w:val="808080"/>
          <w:kern w:val="0"/>
          <w:sz w:val="18"/>
          <w:szCs w:val="18"/>
        </w:rPr>
        <w:t>&gt;</w:t>
      </w:r>
    </w:p>
    <w:p w14:paraId="6266CCAC" w14:textId="77777777" w:rsidR="00075314" w:rsidRPr="00075314" w:rsidRDefault="00075314" w:rsidP="00075314">
      <w:pPr>
        <w:widowControl/>
        <w:shd w:val="clear" w:color="auto" w:fill="1F1F1F"/>
        <w:spacing w:line="270" w:lineRule="atLeast"/>
        <w:jc w:val="left"/>
        <w:rPr>
          <w:rFonts w:ascii="Menlo" w:eastAsia="宋体" w:hAnsi="Menlo" w:cs="Menlo"/>
          <w:color w:val="CCCCCC"/>
          <w:kern w:val="0"/>
          <w:sz w:val="18"/>
          <w:szCs w:val="18"/>
        </w:rPr>
      </w:pPr>
      <w:r w:rsidRPr="00075314">
        <w:rPr>
          <w:rFonts w:ascii="Menlo" w:eastAsia="宋体" w:hAnsi="Menlo" w:cs="Menlo"/>
          <w:color w:val="CCCCCC"/>
          <w:kern w:val="0"/>
          <w:sz w:val="18"/>
          <w:szCs w:val="18"/>
        </w:rPr>
        <w:t xml:space="preserve">    </w:t>
      </w:r>
      <w:r w:rsidRPr="00075314">
        <w:rPr>
          <w:rFonts w:ascii="Menlo" w:eastAsia="宋体" w:hAnsi="Menlo" w:cs="Menlo"/>
          <w:color w:val="808080"/>
          <w:kern w:val="0"/>
          <w:sz w:val="18"/>
          <w:szCs w:val="18"/>
        </w:rPr>
        <w:t>&lt;/</w:t>
      </w:r>
      <w:r w:rsidRPr="00075314">
        <w:rPr>
          <w:rFonts w:ascii="Menlo" w:eastAsia="宋体" w:hAnsi="Menlo" w:cs="Menlo"/>
          <w:color w:val="569CD6"/>
          <w:kern w:val="0"/>
          <w:sz w:val="18"/>
          <w:szCs w:val="18"/>
        </w:rPr>
        <w:t>div</w:t>
      </w:r>
      <w:r w:rsidRPr="00075314">
        <w:rPr>
          <w:rFonts w:ascii="Menlo" w:eastAsia="宋体" w:hAnsi="Menlo" w:cs="Menlo"/>
          <w:color w:val="808080"/>
          <w:kern w:val="0"/>
          <w:sz w:val="18"/>
          <w:szCs w:val="18"/>
        </w:rPr>
        <w:t>&gt;</w:t>
      </w:r>
    </w:p>
    <w:p w14:paraId="1CC6C013" w14:textId="77777777" w:rsidR="00075314" w:rsidRPr="00075314" w:rsidRDefault="00075314" w:rsidP="00075314">
      <w:pPr>
        <w:widowControl/>
        <w:shd w:val="clear" w:color="auto" w:fill="1F1F1F"/>
        <w:spacing w:line="270" w:lineRule="atLeast"/>
        <w:jc w:val="left"/>
        <w:rPr>
          <w:rFonts w:ascii="Menlo" w:eastAsia="宋体" w:hAnsi="Menlo" w:cs="Menlo"/>
          <w:color w:val="CCCCCC"/>
          <w:kern w:val="0"/>
          <w:sz w:val="18"/>
          <w:szCs w:val="18"/>
        </w:rPr>
      </w:pPr>
      <w:r w:rsidRPr="00075314">
        <w:rPr>
          <w:rFonts w:ascii="Menlo" w:eastAsia="宋体" w:hAnsi="Menlo" w:cs="Menlo"/>
          <w:color w:val="808080"/>
          <w:kern w:val="0"/>
          <w:sz w:val="18"/>
          <w:szCs w:val="18"/>
        </w:rPr>
        <w:t>&lt;/</w:t>
      </w:r>
      <w:r w:rsidRPr="00075314">
        <w:rPr>
          <w:rFonts w:ascii="Menlo" w:eastAsia="宋体" w:hAnsi="Menlo" w:cs="Menlo"/>
          <w:color w:val="569CD6"/>
          <w:kern w:val="0"/>
          <w:sz w:val="18"/>
          <w:szCs w:val="18"/>
        </w:rPr>
        <w:t>body</w:t>
      </w:r>
      <w:r w:rsidRPr="00075314">
        <w:rPr>
          <w:rFonts w:ascii="Menlo" w:eastAsia="宋体" w:hAnsi="Menlo" w:cs="Menlo"/>
          <w:color w:val="808080"/>
          <w:kern w:val="0"/>
          <w:sz w:val="18"/>
          <w:szCs w:val="18"/>
        </w:rPr>
        <w:t>&gt;</w:t>
      </w:r>
    </w:p>
    <w:p w14:paraId="0FC3475C" w14:textId="77777777" w:rsidR="00075314" w:rsidRPr="00075314" w:rsidRDefault="00075314" w:rsidP="00075314">
      <w:pPr>
        <w:widowControl/>
        <w:shd w:val="clear" w:color="auto" w:fill="1F1F1F"/>
        <w:spacing w:line="270" w:lineRule="atLeast"/>
        <w:jc w:val="left"/>
        <w:rPr>
          <w:rFonts w:ascii="Menlo" w:eastAsia="宋体" w:hAnsi="Menlo" w:cs="Menlo"/>
          <w:color w:val="CCCCCC"/>
          <w:kern w:val="0"/>
          <w:sz w:val="18"/>
          <w:szCs w:val="18"/>
        </w:rPr>
      </w:pPr>
      <w:r w:rsidRPr="00075314">
        <w:rPr>
          <w:rFonts w:ascii="Menlo" w:eastAsia="宋体" w:hAnsi="Menlo" w:cs="Menlo"/>
          <w:color w:val="808080"/>
          <w:kern w:val="0"/>
          <w:sz w:val="18"/>
          <w:szCs w:val="18"/>
        </w:rPr>
        <w:t>&lt;</w:t>
      </w:r>
      <w:r w:rsidRPr="00075314">
        <w:rPr>
          <w:rFonts w:ascii="Menlo" w:eastAsia="宋体" w:hAnsi="Menlo" w:cs="Menlo"/>
          <w:color w:val="569CD6"/>
          <w:kern w:val="0"/>
          <w:sz w:val="18"/>
          <w:szCs w:val="18"/>
        </w:rPr>
        <w:t>script</w:t>
      </w:r>
      <w:r w:rsidRPr="00075314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r w:rsidRPr="00075314">
        <w:rPr>
          <w:rFonts w:ascii="Menlo" w:eastAsia="宋体" w:hAnsi="Menlo" w:cs="Menlo"/>
          <w:color w:val="9CDCFE"/>
          <w:kern w:val="0"/>
          <w:sz w:val="18"/>
          <w:szCs w:val="18"/>
        </w:rPr>
        <w:t>type</w:t>
      </w:r>
      <w:r w:rsidRPr="00075314">
        <w:rPr>
          <w:rFonts w:ascii="Menlo" w:eastAsia="宋体" w:hAnsi="Menlo" w:cs="Menlo"/>
          <w:color w:val="D4D4D4"/>
          <w:kern w:val="0"/>
          <w:sz w:val="18"/>
          <w:szCs w:val="18"/>
        </w:rPr>
        <w:t>=</w:t>
      </w:r>
      <w:r w:rsidRPr="00075314">
        <w:rPr>
          <w:rFonts w:ascii="Menlo" w:eastAsia="宋体" w:hAnsi="Menlo" w:cs="Menlo"/>
          <w:color w:val="CE9178"/>
          <w:kern w:val="0"/>
          <w:sz w:val="18"/>
          <w:szCs w:val="18"/>
        </w:rPr>
        <w:t>"text/javascript"</w:t>
      </w:r>
      <w:r w:rsidRPr="00075314">
        <w:rPr>
          <w:rFonts w:ascii="Menlo" w:eastAsia="宋体" w:hAnsi="Menlo" w:cs="Menlo"/>
          <w:color w:val="808080"/>
          <w:kern w:val="0"/>
          <w:sz w:val="18"/>
          <w:szCs w:val="18"/>
        </w:rPr>
        <w:t>&gt;</w:t>
      </w:r>
    </w:p>
    <w:p w14:paraId="51955F93" w14:textId="77777777" w:rsidR="00075314" w:rsidRPr="00075314" w:rsidRDefault="00075314" w:rsidP="00075314">
      <w:pPr>
        <w:widowControl/>
        <w:shd w:val="clear" w:color="auto" w:fill="1F1F1F"/>
        <w:spacing w:line="270" w:lineRule="atLeast"/>
        <w:jc w:val="left"/>
        <w:rPr>
          <w:rFonts w:ascii="Menlo" w:eastAsia="宋体" w:hAnsi="Menlo" w:cs="Menlo"/>
          <w:color w:val="CCCCCC"/>
          <w:kern w:val="0"/>
          <w:sz w:val="18"/>
          <w:szCs w:val="18"/>
        </w:rPr>
      </w:pPr>
      <w:r w:rsidRPr="00075314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</w:t>
      </w:r>
      <w:r w:rsidRPr="00075314">
        <w:rPr>
          <w:rFonts w:ascii="Menlo" w:eastAsia="宋体" w:hAnsi="Menlo" w:cs="Menlo"/>
          <w:color w:val="DCDCAA"/>
          <w:kern w:val="0"/>
          <w:sz w:val="18"/>
          <w:szCs w:val="18"/>
        </w:rPr>
        <w:t>$</w:t>
      </w:r>
      <w:r w:rsidRPr="00075314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r w:rsidRPr="00075314">
        <w:rPr>
          <w:rFonts w:ascii="Menlo" w:eastAsia="宋体" w:hAnsi="Menlo" w:cs="Menlo"/>
          <w:color w:val="569CD6"/>
          <w:kern w:val="0"/>
          <w:sz w:val="18"/>
          <w:szCs w:val="18"/>
        </w:rPr>
        <w:t>function</w:t>
      </w:r>
      <w:r w:rsidRPr="00075314">
        <w:rPr>
          <w:rFonts w:ascii="Menlo" w:eastAsia="宋体" w:hAnsi="Menlo" w:cs="Menlo"/>
          <w:color w:val="D4D4D4"/>
          <w:kern w:val="0"/>
          <w:sz w:val="18"/>
          <w:szCs w:val="18"/>
        </w:rPr>
        <w:t>(){</w:t>
      </w:r>
    </w:p>
    <w:p w14:paraId="6A806B5B" w14:textId="77777777" w:rsidR="00075314" w:rsidRPr="00075314" w:rsidRDefault="00075314" w:rsidP="00075314">
      <w:pPr>
        <w:widowControl/>
        <w:shd w:val="clear" w:color="auto" w:fill="1F1F1F"/>
        <w:spacing w:line="270" w:lineRule="atLeast"/>
        <w:jc w:val="left"/>
        <w:rPr>
          <w:rFonts w:ascii="Menlo" w:eastAsia="宋体" w:hAnsi="Menlo" w:cs="Menlo"/>
          <w:color w:val="CCCCCC"/>
          <w:kern w:val="0"/>
          <w:sz w:val="18"/>
          <w:szCs w:val="18"/>
        </w:rPr>
      </w:pPr>
      <w:r w:rsidRPr="00075314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    </w:t>
      </w:r>
      <w:r w:rsidRPr="00075314">
        <w:rPr>
          <w:rFonts w:ascii="Menlo" w:eastAsia="宋体" w:hAnsi="Menlo" w:cs="Menlo"/>
          <w:color w:val="569CD6"/>
          <w:kern w:val="0"/>
          <w:sz w:val="18"/>
          <w:szCs w:val="18"/>
        </w:rPr>
        <w:t>var</w:t>
      </w:r>
      <w:r w:rsidRPr="00075314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r w:rsidRPr="00075314">
        <w:rPr>
          <w:rFonts w:ascii="Menlo" w:eastAsia="宋体" w:hAnsi="Menlo" w:cs="Menlo"/>
          <w:color w:val="9CDCFE"/>
          <w:kern w:val="0"/>
          <w:sz w:val="18"/>
          <w:szCs w:val="18"/>
        </w:rPr>
        <w:t>video</w:t>
      </w:r>
      <w:r w:rsidRPr="00075314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= </w:t>
      </w:r>
      <w:r w:rsidRPr="00075314">
        <w:rPr>
          <w:rFonts w:ascii="Menlo" w:eastAsia="宋体" w:hAnsi="Menlo" w:cs="Menlo"/>
          <w:color w:val="9CDCFE"/>
          <w:kern w:val="0"/>
          <w:sz w:val="18"/>
          <w:szCs w:val="18"/>
        </w:rPr>
        <w:t>document</w:t>
      </w:r>
      <w:r w:rsidRPr="00075314">
        <w:rPr>
          <w:rFonts w:ascii="Menlo" w:eastAsia="宋体" w:hAnsi="Menlo" w:cs="Menlo"/>
          <w:color w:val="D4D4D4"/>
          <w:kern w:val="0"/>
          <w:sz w:val="18"/>
          <w:szCs w:val="18"/>
        </w:rPr>
        <w:t>.</w:t>
      </w:r>
      <w:r w:rsidRPr="00075314">
        <w:rPr>
          <w:rFonts w:ascii="Menlo" w:eastAsia="宋体" w:hAnsi="Menlo" w:cs="Menlo"/>
          <w:color w:val="DCDCAA"/>
          <w:kern w:val="0"/>
          <w:sz w:val="18"/>
          <w:szCs w:val="18"/>
        </w:rPr>
        <w:t>getElementById</w:t>
      </w:r>
      <w:r w:rsidRPr="00075314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r w:rsidRPr="00075314">
        <w:rPr>
          <w:rFonts w:ascii="Menlo" w:eastAsia="宋体" w:hAnsi="Menlo" w:cs="Menlo"/>
          <w:color w:val="CE9178"/>
          <w:kern w:val="0"/>
          <w:sz w:val="18"/>
          <w:szCs w:val="18"/>
        </w:rPr>
        <w:t>"video1"</w:t>
      </w:r>
      <w:r w:rsidRPr="00075314">
        <w:rPr>
          <w:rFonts w:ascii="Menlo" w:eastAsia="宋体" w:hAnsi="Menlo" w:cs="Menlo"/>
          <w:color w:val="D4D4D4"/>
          <w:kern w:val="0"/>
          <w:sz w:val="18"/>
          <w:szCs w:val="18"/>
        </w:rPr>
        <w:t>);</w:t>
      </w:r>
    </w:p>
    <w:p w14:paraId="5BA383E8" w14:textId="77777777" w:rsidR="00075314" w:rsidRPr="00075314" w:rsidRDefault="00075314" w:rsidP="00075314">
      <w:pPr>
        <w:widowControl/>
        <w:shd w:val="clear" w:color="auto" w:fill="1F1F1F"/>
        <w:spacing w:line="270" w:lineRule="atLeast"/>
        <w:jc w:val="left"/>
        <w:rPr>
          <w:rFonts w:ascii="Menlo" w:eastAsia="宋体" w:hAnsi="Menlo" w:cs="Menlo"/>
          <w:color w:val="CCCCCC"/>
          <w:kern w:val="0"/>
          <w:sz w:val="18"/>
          <w:szCs w:val="18"/>
        </w:rPr>
      </w:pPr>
      <w:r w:rsidRPr="00075314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    </w:t>
      </w:r>
      <w:r w:rsidRPr="00075314">
        <w:rPr>
          <w:rFonts w:ascii="Menlo" w:eastAsia="宋体" w:hAnsi="Menlo" w:cs="Menlo"/>
          <w:color w:val="9CDCFE"/>
          <w:kern w:val="0"/>
          <w:sz w:val="18"/>
          <w:szCs w:val="18"/>
        </w:rPr>
        <w:t>video</w:t>
      </w:r>
      <w:r w:rsidRPr="00075314">
        <w:rPr>
          <w:rFonts w:ascii="Menlo" w:eastAsia="宋体" w:hAnsi="Menlo" w:cs="Menlo"/>
          <w:color w:val="D4D4D4"/>
          <w:kern w:val="0"/>
          <w:sz w:val="18"/>
          <w:szCs w:val="18"/>
        </w:rPr>
        <w:t>.</w:t>
      </w:r>
      <w:r w:rsidRPr="00075314">
        <w:rPr>
          <w:rFonts w:ascii="Menlo" w:eastAsia="宋体" w:hAnsi="Menlo" w:cs="Menlo"/>
          <w:color w:val="9CDCFE"/>
          <w:kern w:val="0"/>
          <w:sz w:val="18"/>
          <w:szCs w:val="18"/>
        </w:rPr>
        <w:t>src</w:t>
      </w:r>
      <w:r w:rsidRPr="00075314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= </w:t>
      </w:r>
      <w:r w:rsidRPr="00075314">
        <w:rPr>
          <w:rFonts w:ascii="Menlo" w:eastAsia="宋体" w:hAnsi="Menlo" w:cs="Menlo"/>
          <w:color w:val="CE9178"/>
          <w:kern w:val="0"/>
          <w:sz w:val="18"/>
          <w:szCs w:val="18"/>
        </w:rPr>
        <w:t>""</w:t>
      </w:r>
      <w:r w:rsidRPr="00075314">
        <w:rPr>
          <w:rFonts w:ascii="Menlo" w:eastAsia="宋体" w:hAnsi="Menlo" w:cs="Menlo"/>
          <w:color w:val="D4D4D4"/>
          <w:kern w:val="0"/>
          <w:sz w:val="18"/>
          <w:szCs w:val="18"/>
        </w:rPr>
        <w:t>;</w:t>
      </w:r>
    </w:p>
    <w:p w14:paraId="2B08532B" w14:textId="77777777" w:rsidR="00075314" w:rsidRPr="00075314" w:rsidRDefault="00075314" w:rsidP="00075314">
      <w:pPr>
        <w:widowControl/>
        <w:shd w:val="clear" w:color="auto" w:fill="1F1F1F"/>
        <w:spacing w:line="270" w:lineRule="atLeast"/>
        <w:jc w:val="left"/>
        <w:rPr>
          <w:rFonts w:ascii="Menlo" w:eastAsia="宋体" w:hAnsi="Menlo" w:cs="Menlo"/>
          <w:color w:val="CCCCCC"/>
          <w:kern w:val="0"/>
          <w:sz w:val="18"/>
          <w:szCs w:val="18"/>
        </w:rPr>
      </w:pPr>
      <w:r w:rsidRPr="00075314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    </w:t>
      </w:r>
      <w:r w:rsidRPr="00075314">
        <w:rPr>
          <w:rFonts w:ascii="Menlo" w:eastAsia="宋体" w:hAnsi="Menlo" w:cs="Menlo"/>
          <w:color w:val="9CDCFE"/>
          <w:kern w:val="0"/>
          <w:sz w:val="18"/>
          <w:szCs w:val="18"/>
        </w:rPr>
        <w:t>video</w:t>
      </w:r>
      <w:r w:rsidRPr="00075314">
        <w:rPr>
          <w:rFonts w:ascii="Menlo" w:eastAsia="宋体" w:hAnsi="Menlo" w:cs="Menlo"/>
          <w:color w:val="D4D4D4"/>
          <w:kern w:val="0"/>
          <w:sz w:val="18"/>
          <w:szCs w:val="18"/>
        </w:rPr>
        <w:t>.</w:t>
      </w:r>
      <w:r w:rsidRPr="00075314">
        <w:rPr>
          <w:rFonts w:ascii="Menlo" w:eastAsia="宋体" w:hAnsi="Menlo" w:cs="Menlo"/>
          <w:color w:val="DCDCAA"/>
          <w:kern w:val="0"/>
          <w:sz w:val="18"/>
          <w:szCs w:val="18"/>
        </w:rPr>
        <w:t>play</w:t>
      </w:r>
      <w:r w:rsidRPr="00075314">
        <w:rPr>
          <w:rFonts w:ascii="Menlo" w:eastAsia="宋体" w:hAnsi="Menlo" w:cs="Menlo"/>
          <w:color w:val="D4D4D4"/>
          <w:kern w:val="0"/>
          <w:sz w:val="18"/>
          <w:szCs w:val="18"/>
        </w:rPr>
        <w:t>();</w:t>
      </w:r>
    </w:p>
    <w:p w14:paraId="796B6412" w14:textId="77777777" w:rsidR="00075314" w:rsidRPr="00075314" w:rsidRDefault="00075314" w:rsidP="00075314">
      <w:pPr>
        <w:widowControl/>
        <w:shd w:val="clear" w:color="auto" w:fill="1F1F1F"/>
        <w:spacing w:line="270" w:lineRule="atLeast"/>
        <w:jc w:val="left"/>
        <w:rPr>
          <w:rFonts w:ascii="Menlo" w:eastAsia="宋体" w:hAnsi="Menlo" w:cs="Menlo"/>
          <w:color w:val="CCCCCC"/>
          <w:kern w:val="0"/>
          <w:sz w:val="18"/>
          <w:szCs w:val="18"/>
        </w:rPr>
      </w:pPr>
      <w:r w:rsidRPr="00075314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});</w:t>
      </w:r>
    </w:p>
    <w:p w14:paraId="27EB035F" w14:textId="77777777" w:rsidR="00075314" w:rsidRPr="00075314" w:rsidRDefault="00075314" w:rsidP="00075314">
      <w:pPr>
        <w:widowControl/>
        <w:shd w:val="clear" w:color="auto" w:fill="1F1F1F"/>
        <w:spacing w:line="270" w:lineRule="atLeast"/>
        <w:jc w:val="left"/>
        <w:rPr>
          <w:rFonts w:ascii="Menlo" w:eastAsia="宋体" w:hAnsi="Menlo" w:cs="Menlo"/>
          <w:color w:val="CCCCCC"/>
          <w:kern w:val="0"/>
          <w:sz w:val="18"/>
          <w:szCs w:val="18"/>
        </w:rPr>
      </w:pPr>
      <w:r w:rsidRPr="00075314">
        <w:rPr>
          <w:rFonts w:ascii="Menlo" w:eastAsia="宋体" w:hAnsi="Menlo" w:cs="Menlo"/>
          <w:color w:val="808080"/>
          <w:kern w:val="0"/>
          <w:sz w:val="18"/>
          <w:szCs w:val="18"/>
        </w:rPr>
        <w:t>&lt;/</w:t>
      </w:r>
      <w:r w:rsidRPr="00075314">
        <w:rPr>
          <w:rFonts w:ascii="Menlo" w:eastAsia="宋体" w:hAnsi="Menlo" w:cs="Menlo"/>
          <w:color w:val="569CD6"/>
          <w:kern w:val="0"/>
          <w:sz w:val="18"/>
          <w:szCs w:val="18"/>
        </w:rPr>
        <w:t>script</w:t>
      </w:r>
      <w:r w:rsidRPr="00075314">
        <w:rPr>
          <w:rFonts w:ascii="Menlo" w:eastAsia="宋体" w:hAnsi="Menlo" w:cs="Menlo"/>
          <w:color w:val="808080"/>
          <w:kern w:val="0"/>
          <w:sz w:val="18"/>
          <w:szCs w:val="18"/>
        </w:rPr>
        <w:t>&gt;</w:t>
      </w:r>
    </w:p>
    <w:p w14:paraId="7DED1EA9" w14:textId="77777777" w:rsidR="00075314" w:rsidRPr="00075314" w:rsidRDefault="00075314" w:rsidP="00075314">
      <w:pPr>
        <w:widowControl/>
        <w:shd w:val="clear" w:color="auto" w:fill="1F1F1F"/>
        <w:spacing w:line="270" w:lineRule="atLeast"/>
        <w:jc w:val="left"/>
        <w:rPr>
          <w:rFonts w:ascii="Menlo" w:eastAsia="宋体" w:hAnsi="Menlo" w:cs="Menlo"/>
          <w:color w:val="CCCCCC"/>
          <w:kern w:val="0"/>
          <w:sz w:val="18"/>
          <w:szCs w:val="18"/>
        </w:rPr>
      </w:pPr>
      <w:r w:rsidRPr="00075314">
        <w:rPr>
          <w:rFonts w:ascii="Menlo" w:eastAsia="宋体" w:hAnsi="Menlo" w:cs="Menlo"/>
          <w:color w:val="808080"/>
          <w:kern w:val="0"/>
          <w:sz w:val="18"/>
          <w:szCs w:val="18"/>
        </w:rPr>
        <w:t>&lt;/</w:t>
      </w:r>
      <w:r w:rsidRPr="00075314">
        <w:rPr>
          <w:rFonts w:ascii="Menlo" w:eastAsia="宋体" w:hAnsi="Menlo" w:cs="Menlo"/>
          <w:color w:val="569CD6"/>
          <w:kern w:val="0"/>
          <w:sz w:val="18"/>
          <w:szCs w:val="18"/>
        </w:rPr>
        <w:t>html</w:t>
      </w:r>
      <w:r w:rsidRPr="00075314">
        <w:rPr>
          <w:rFonts w:ascii="Menlo" w:eastAsia="宋体" w:hAnsi="Menlo" w:cs="Menlo"/>
          <w:color w:val="808080"/>
          <w:kern w:val="0"/>
          <w:sz w:val="18"/>
          <w:szCs w:val="18"/>
        </w:rPr>
        <w:t>&gt;</w:t>
      </w:r>
    </w:p>
    <w:p w14:paraId="0CBE40B8" w14:textId="77777777" w:rsidR="00075314" w:rsidRPr="00075314" w:rsidRDefault="00075314" w:rsidP="00075314">
      <w:pPr>
        <w:widowControl/>
        <w:shd w:val="clear" w:color="auto" w:fill="1F1F1F"/>
        <w:spacing w:line="270" w:lineRule="atLeast"/>
        <w:jc w:val="left"/>
        <w:rPr>
          <w:rFonts w:ascii="Menlo" w:eastAsia="宋体" w:hAnsi="Menlo" w:cs="Menlo"/>
          <w:color w:val="CCCCCC"/>
          <w:kern w:val="0"/>
          <w:sz w:val="18"/>
          <w:szCs w:val="18"/>
        </w:rPr>
      </w:pPr>
    </w:p>
    <w:p w14:paraId="4D5379E4" w14:textId="6AD86B31" w:rsidR="008854B3" w:rsidRDefault="008854B3" w:rsidP="008854B3">
      <w:pPr>
        <w:jc w:val="left"/>
      </w:pPr>
    </w:p>
    <w:sectPr w:rsidR="008854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✓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bullet"/>
      <w:lvlText w:val="✓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739182466">
    <w:abstractNumId w:val="0"/>
  </w:num>
  <w:num w:numId="2" w16cid:durableId="332952663">
    <w:abstractNumId w:val="1"/>
  </w:num>
  <w:num w:numId="3" w16cid:durableId="2034437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4B3"/>
    <w:rsid w:val="00075314"/>
    <w:rsid w:val="00480F30"/>
    <w:rsid w:val="008854B3"/>
    <w:rsid w:val="009C1C33"/>
    <w:rsid w:val="00EA7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86017E"/>
  <w15:chartTrackingRefBased/>
  <w15:docId w15:val="{98CF6FA4-1A80-5343-88E7-2F37D4DC2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1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0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19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5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122</Words>
  <Characters>698</Characters>
  <Application>Microsoft Office Word</Application>
  <DocSecurity>0</DocSecurity>
  <Lines>5</Lines>
  <Paragraphs>1</Paragraphs>
  <ScaleCrop>false</ScaleCrop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2021-12-03T06:06:00Z</dcterms:created>
  <dcterms:modified xsi:type="dcterms:W3CDTF">2023-12-07T06:40:00Z</dcterms:modified>
</cp:coreProperties>
</file>